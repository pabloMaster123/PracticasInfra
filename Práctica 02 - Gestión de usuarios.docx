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578FBC" w14:textId="6D70E6A4" w:rsidR="0043101B" w:rsidRDefault="0043101B">
      <w:pPr>
        <w:jc w:val="both"/>
        <w:rPr>
          <w:rFonts w:asciiTheme="minorHAnsi" w:hAnsiTheme="minorHAnsi" w:cs="Times New Roman"/>
          <w:b/>
          <w:i/>
          <w:sz w:val="36"/>
          <w:szCs w:val="24"/>
        </w:rPr>
      </w:pPr>
      <w:r>
        <w:rPr>
          <w:rFonts w:asciiTheme="minorHAnsi" w:hAnsiTheme="minorHAnsi" w:cs="Times New Roman"/>
          <w:b/>
          <w:i/>
          <w:sz w:val="36"/>
          <w:szCs w:val="24"/>
        </w:rPr>
        <w:t>PRÁCTICA DE LABORATORIO #</w:t>
      </w:r>
      <w:r w:rsidR="00D701DE">
        <w:rPr>
          <w:rFonts w:asciiTheme="minorHAnsi" w:hAnsiTheme="minorHAnsi" w:cs="Times New Roman"/>
          <w:b/>
          <w:i/>
          <w:sz w:val="36"/>
          <w:szCs w:val="24"/>
        </w:rPr>
        <w:t>2</w:t>
      </w:r>
    </w:p>
    <w:p w14:paraId="139EA937" w14:textId="42A53493" w:rsidR="006F2D59" w:rsidRDefault="00E2326B">
      <w:pPr>
        <w:jc w:val="both"/>
        <w:rPr>
          <w:rFonts w:asciiTheme="minorHAnsi" w:hAnsiTheme="minorHAnsi" w:cs="Times New Roman"/>
          <w:b/>
          <w:i/>
          <w:sz w:val="36"/>
          <w:szCs w:val="24"/>
        </w:rPr>
      </w:pPr>
      <w:r w:rsidRPr="00BA6FBD">
        <w:rPr>
          <w:rFonts w:asciiTheme="minorHAnsi" w:hAnsiTheme="minorHAnsi" w:cs="Times New Roman"/>
          <w:b/>
          <w:i/>
          <w:sz w:val="36"/>
          <w:szCs w:val="24"/>
        </w:rPr>
        <w:t>PROGRAMACIÓN DE APLICACIONES DE RED</w:t>
      </w:r>
    </w:p>
    <w:p w14:paraId="56DEC624" w14:textId="6F35AA93" w:rsidR="0043101B" w:rsidRPr="00BA6FBD" w:rsidRDefault="000B49AB">
      <w:pPr>
        <w:jc w:val="both"/>
        <w:rPr>
          <w:rFonts w:asciiTheme="minorHAnsi" w:hAnsiTheme="minorHAnsi" w:cs="Times New Roman"/>
          <w:b/>
          <w:i/>
          <w:sz w:val="36"/>
          <w:szCs w:val="24"/>
        </w:rPr>
      </w:pPr>
      <w:r>
        <w:rPr>
          <w:rFonts w:asciiTheme="minorHAnsi" w:hAnsiTheme="minorHAnsi" w:cs="Times New Roman"/>
          <w:b/>
          <w:i/>
          <w:sz w:val="36"/>
          <w:szCs w:val="24"/>
        </w:rPr>
        <w:t>SISTEMA DE GESTIÓN DE USUARIOS</w:t>
      </w:r>
    </w:p>
    <w:p w14:paraId="460F9257" w14:textId="36743A04" w:rsidR="00E2326B" w:rsidRDefault="00E2326B" w:rsidP="00E2326B">
      <w:pPr>
        <w:rPr>
          <w:rFonts w:asciiTheme="minorHAnsi" w:hAnsiTheme="minorHAnsi"/>
        </w:rPr>
      </w:pPr>
    </w:p>
    <w:p w14:paraId="23E28631" w14:textId="40C7348D" w:rsidR="00887798" w:rsidRPr="00887798" w:rsidRDefault="00887798" w:rsidP="00887798">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Theme="minorHAnsi" w:hAnsiTheme="minorHAnsi"/>
          <w:b/>
          <w:bCs/>
          <w:sz w:val="36"/>
          <w:szCs w:val="30"/>
        </w:rPr>
      </w:pPr>
      <w:r w:rsidRPr="00887798">
        <w:rPr>
          <w:rFonts w:asciiTheme="minorHAnsi" w:hAnsiTheme="minorHAnsi"/>
          <w:b/>
          <w:bCs/>
          <w:sz w:val="36"/>
          <w:szCs w:val="30"/>
        </w:rPr>
        <w:t>Parte 1:  Sistema de gestión de usuarios</w:t>
      </w:r>
    </w:p>
    <w:p w14:paraId="54598A73" w14:textId="77777777" w:rsidR="00887798" w:rsidRDefault="00887798" w:rsidP="00E2326B">
      <w:pPr>
        <w:rPr>
          <w:rFonts w:asciiTheme="minorHAnsi" w:hAnsiTheme="minorHAnsi"/>
        </w:rPr>
      </w:pPr>
    </w:p>
    <w:p w14:paraId="3C4876DC" w14:textId="758E54F4" w:rsidR="0066227F" w:rsidRDefault="00D158BD" w:rsidP="00D158BD">
      <w:pPr>
        <w:jc w:val="both"/>
        <w:rPr>
          <w:rFonts w:asciiTheme="minorHAnsi" w:hAnsiTheme="minorHAnsi"/>
        </w:rPr>
      </w:pPr>
      <w:r>
        <w:rPr>
          <w:rFonts w:asciiTheme="minorHAnsi" w:hAnsiTheme="minorHAnsi"/>
        </w:rPr>
        <w:t xml:space="preserve">En esta práctica </w:t>
      </w:r>
      <w:r w:rsidR="0043101B">
        <w:rPr>
          <w:rFonts w:asciiTheme="minorHAnsi" w:hAnsiTheme="minorHAnsi"/>
        </w:rPr>
        <w:t xml:space="preserve">de laboratorio </w:t>
      </w:r>
      <w:r>
        <w:rPr>
          <w:rFonts w:asciiTheme="minorHAnsi" w:hAnsiTheme="minorHAnsi"/>
        </w:rPr>
        <w:t>vamos a desarrollar</w:t>
      </w:r>
      <w:r w:rsidR="000B49AB">
        <w:rPr>
          <w:rFonts w:asciiTheme="minorHAnsi" w:hAnsiTheme="minorHAnsi"/>
        </w:rPr>
        <w:t xml:space="preserve"> una versión muy simple</w:t>
      </w:r>
      <w:r w:rsidR="0066227F">
        <w:rPr>
          <w:rFonts w:asciiTheme="minorHAnsi" w:hAnsiTheme="minorHAnsi"/>
        </w:rPr>
        <w:t xml:space="preserve"> de</w:t>
      </w:r>
      <w:r>
        <w:rPr>
          <w:rFonts w:asciiTheme="minorHAnsi" w:hAnsiTheme="minorHAnsi"/>
        </w:rPr>
        <w:t xml:space="preserve"> un sistema de </w:t>
      </w:r>
      <w:r w:rsidR="0066227F">
        <w:rPr>
          <w:rFonts w:asciiTheme="minorHAnsi" w:hAnsiTheme="minorHAnsi"/>
        </w:rPr>
        <w:t>gestión de usuarios, con base en el sistema de eco desarrollado en la Práctica de Laboratorio #1</w:t>
      </w:r>
      <w:r w:rsidR="009A24FA">
        <w:rPr>
          <w:rFonts w:asciiTheme="minorHAnsi" w:hAnsiTheme="minorHAnsi"/>
        </w:rPr>
        <w:t>, usando el protocolo TCP en la capa de transporte</w:t>
      </w:r>
      <w:r>
        <w:rPr>
          <w:rFonts w:asciiTheme="minorHAnsi" w:hAnsiTheme="minorHAnsi"/>
        </w:rPr>
        <w:t xml:space="preserve">. </w:t>
      </w:r>
      <w:r w:rsidR="0066227F">
        <w:rPr>
          <w:rFonts w:asciiTheme="minorHAnsi" w:hAnsiTheme="minorHAnsi"/>
        </w:rPr>
        <w:t xml:space="preserve">Este sistema </w:t>
      </w:r>
      <w:r>
        <w:rPr>
          <w:rFonts w:asciiTheme="minorHAnsi" w:hAnsiTheme="minorHAnsi"/>
        </w:rPr>
        <w:t>se compone de dos aplicaciones:</w:t>
      </w:r>
      <w:r w:rsidRPr="00BA6FBD">
        <w:rPr>
          <w:rFonts w:asciiTheme="minorHAnsi" w:hAnsiTheme="minorHAnsi"/>
        </w:rPr>
        <w:t xml:space="preserve"> </w:t>
      </w:r>
      <w:r>
        <w:rPr>
          <w:rFonts w:asciiTheme="minorHAnsi" w:hAnsiTheme="minorHAnsi"/>
        </w:rPr>
        <w:t xml:space="preserve">una aplicación </w:t>
      </w:r>
      <w:r w:rsidRPr="00BA6FBD">
        <w:rPr>
          <w:rFonts w:asciiTheme="minorHAnsi" w:hAnsiTheme="minorHAnsi"/>
        </w:rPr>
        <w:t>cliente que establece</w:t>
      </w:r>
      <w:r>
        <w:rPr>
          <w:rFonts w:asciiTheme="minorHAnsi" w:hAnsiTheme="minorHAnsi"/>
        </w:rPr>
        <w:t xml:space="preserve"> una conexión </w:t>
      </w:r>
      <w:r w:rsidRPr="00BA6FBD">
        <w:rPr>
          <w:rFonts w:asciiTheme="minorHAnsi" w:hAnsiTheme="minorHAnsi"/>
        </w:rPr>
        <w:t xml:space="preserve">con </w:t>
      </w:r>
      <w:r>
        <w:rPr>
          <w:rFonts w:asciiTheme="minorHAnsi" w:hAnsiTheme="minorHAnsi"/>
        </w:rPr>
        <w:t xml:space="preserve">una aplicación </w:t>
      </w:r>
      <w:r w:rsidRPr="00BA6FBD">
        <w:rPr>
          <w:rFonts w:asciiTheme="minorHAnsi" w:hAnsiTheme="minorHAnsi"/>
        </w:rPr>
        <w:t>servidor y le envía un mensaje</w:t>
      </w:r>
      <w:r w:rsidR="0066227F">
        <w:rPr>
          <w:rFonts w:asciiTheme="minorHAnsi" w:hAnsiTheme="minorHAnsi"/>
        </w:rPr>
        <w:t xml:space="preserve"> y recibe una respuesta</w:t>
      </w:r>
      <w:r w:rsidRPr="00BA6FBD">
        <w:rPr>
          <w:rFonts w:asciiTheme="minorHAnsi" w:hAnsiTheme="minorHAnsi"/>
        </w:rPr>
        <w:t>.</w:t>
      </w:r>
      <w:r w:rsidR="0066227F">
        <w:rPr>
          <w:rFonts w:asciiTheme="minorHAnsi" w:hAnsiTheme="minorHAnsi"/>
        </w:rPr>
        <w:t xml:space="preserve"> El usuario, en el lado del cliente, ingresa un nombre. El cliente crea un mensaje con una palabra clave seguida del nombre ingresado por teclado, separados por un espacio. Cuando llega el mensaje al servidor, el mensaje es procesado obteniendo el nombre que viene el mensaje. En el servidor se utiliza un hashmap para almacenar los usuarios del sistema. En este caso, se almacenan los nombres de los usuarios registrados y la cantidad de veces que ha ingresado al sistema.</w:t>
      </w:r>
    </w:p>
    <w:p w14:paraId="26B7D36D" w14:textId="77777777" w:rsidR="0066227F" w:rsidRDefault="0066227F" w:rsidP="00D158BD">
      <w:pPr>
        <w:jc w:val="both"/>
        <w:rPr>
          <w:rFonts w:asciiTheme="minorHAnsi" w:hAnsiTheme="minorHAnsi"/>
        </w:rPr>
      </w:pPr>
    </w:p>
    <w:p w14:paraId="4C7660F8" w14:textId="4304B59B" w:rsidR="00D158BD" w:rsidRDefault="00D158BD" w:rsidP="00D158BD">
      <w:pPr>
        <w:jc w:val="both"/>
        <w:rPr>
          <w:rFonts w:asciiTheme="minorHAnsi" w:hAnsiTheme="minorHAnsi"/>
        </w:rPr>
      </w:pPr>
      <w:r w:rsidRPr="00BA6FBD">
        <w:rPr>
          <w:rFonts w:asciiTheme="minorHAnsi" w:hAnsiTheme="minorHAnsi"/>
        </w:rPr>
        <w:t xml:space="preserve"> </w:t>
      </w:r>
      <w:r w:rsidR="0066227F">
        <w:rPr>
          <w:rFonts w:asciiTheme="minorHAnsi" w:hAnsiTheme="minorHAnsi"/>
        </w:rPr>
        <w:t xml:space="preserve">El mensaje enviado por el cliente es procesado en el servidor. </w:t>
      </w:r>
      <w:r>
        <w:rPr>
          <w:rFonts w:asciiTheme="minorHAnsi" w:hAnsiTheme="minorHAnsi"/>
        </w:rPr>
        <w:t xml:space="preserve">La aplicación </w:t>
      </w:r>
      <w:r w:rsidRPr="00BA6FBD">
        <w:rPr>
          <w:rFonts w:asciiTheme="minorHAnsi" w:hAnsiTheme="minorHAnsi"/>
        </w:rPr>
        <w:t xml:space="preserve">servidor recibe el mensaje y hace eco de ese mensaje enviándolo de nuevo </w:t>
      </w:r>
      <w:r>
        <w:rPr>
          <w:rFonts w:asciiTheme="minorHAnsi" w:hAnsiTheme="minorHAnsi"/>
        </w:rPr>
        <w:t xml:space="preserve">a la aplicación </w:t>
      </w:r>
      <w:r w:rsidRPr="00BA6FBD">
        <w:rPr>
          <w:rFonts w:asciiTheme="minorHAnsi" w:hAnsiTheme="minorHAnsi"/>
        </w:rPr>
        <w:t xml:space="preserve">cliente. </w:t>
      </w:r>
    </w:p>
    <w:p w14:paraId="7472E2CE" w14:textId="77777777" w:rsidR="00D158BD" w:rsidRDefault="00D158BD" w:rsidP="00D158BD">
      <w:pPr>
        <w:jc w:val="both"/>
        <w:rPr>
          <w:rFonts w:asciiTheme="minorHAnsi" w:hAnsiTheme="minorHAnsi"/>
        </w:rPr>
      </w:pPr>
    </w:p>
    <w:p w14:paraId="7673FB6F" w14:textId="77777777" w:rsidR="00D158BD" w:rsidRPr="00BA6FBD" w:rsidRDefault="00D158BD" w:rsidP="00D158BD">
      <w:pPr>
        <w:jc w:val="center"/>
        <w:rPr>
          <w:rFonts w:asciiTheme="minorHAnsi" w:hAnsiTheme="minorHAnsi"/>
        </w:rPr>
      </w:pPr>
      <w:r w:rsidRPr="00FC6F1C">
        <w:rPr>
          <w:rFonts w:asciiTheme="minorHAnsi" w:hAnsiTheme="minorHAnsi"/>
          <w:noProof/>
        </w:rPr>
        <w:drawing>
          <wp:inline distT="0" distB="0" distL="0" distR="0" wp14:anchorId="171E5FD8" wp14:editId="03310487">
            <wp:extent cx="2709334" cy="6845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0445" cy="735400"/>
                    </a:xfrm>
                    <a:prstGeom prst="rect">
                      <a:avLst/>
                    </a:prstGeom>
                  </pic:spPr>
                </pic:pic>
              </a:graphicData>
            </a:graphic>
          </wp:inline>
        </w:drawing>
      </w:r>
    </w:p>
    <w:p w14:paraId="5A81C23D" w14:textId="77777777" w:rsidR="00D158BD" w:rsidRPr="00BA6FBD" w:rsidRDefault="00D158BD" w:rsidP="00D158BD">
      <w:pPr>
        <w:jc w:val="both"/>
        <w:rPr>
          <w:rFonts w:asciiTheme="minorHAnsi" w:hAnsiTheme="minorHAnsi"/>
        </w:rPr>
      </w:pPr>
    </w:p>
    <w:p w14:paraId="3F05942C" w14:textId="77777777" w:rsidR="00D158BD" w:rsidRPr="00BA6FBD" w:rsidRDefault="00D158BD" w:rsidP="00D158BD">
      <w:pPr>
        <w:jc w:val="both"/>
        <w:rPr>
          <w:rFonts w:asciiTheme="minorHAnsi" w:hAnsiTheme="minorHAnsi"/>
        </w:rPr>
      </w:pPr>
      <w:r w:rsidRPr="00BA6FBD">
        <w:rPr>
          <w:rFonts w:asciiTheme="minorHAnsi" w:hAnsiTheme="minorHAnsi"/>
        </w:rPr>
        <w:t>El protocolo de capa de aplicación de</w:t>
      </w:r>
      <w:r>
        <w:rPr>
          <w:rFonts w:asciiTheme="minorHAnsi" w:hAnsiTheme="minorHAnsi"/>
        </w:rPr>
        <w:t xml:space="preserve"> este sistema </w:t>
      </w:r>
      <w:r w:rsidRPr="00BA6FBD">
        <w:rPr>
          <w:rFonts w:asciiTheme="minorHAnsi" w:hAnsiTheme="minorHAnsi"/>
        </w:rPr>
        <w:t>se puede resumir de la siguiente forma:</w:t>
      </w:r>
    </w:p>
    <w:p w14:paraId="5412390B" w14:textId="77777777" w:rsidR="00D158BD" w:rsidRDefault="00D158BD" w:rsidP="00D158BD">
      <w:pPr>
        <w:jc w:val="both"/>
        <w:rPr>
          <w:rFonts w:asciiTheme="minorHAnsi" w:hAnsiTheme="minorHAnsi"/>
        </w:rPr>
      </w:pPr>
    </w:p>
    <w:p w14:paraId="5A234BC3" w14:textId="69FA4A8A" w:rsidR="00D158BD" w:rsidRDefault="0066227F" w:rsidP="00D158BD">
      <w:pPr>
        <w:jc w:val="center"/>
        <w:rPr>
          <w:rFonts w:asciiTheme="minorHAnsi" w:hAnsiTheme="minorHAnsi"/>
        </w:rPr>
      </w:pPr>
      <w:r w:rsidRPr="0066227F">
        <w:rPr>
          <w:rFonts w:asciiTheme="minorHAnsi" w:hAnsiTheme="minorHAnsi"/>
          <w:noProof/>
        </w:rPr>
        <w:drawing>
          <wp:inline distT="0" distB="0" distL="0" distR="0" wp14:anchorId="420A6E2B" wp14:editId="42471EA6">
            <wp:extent cx="6400800" cy="35388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38855"/>
                    </a:xfrm>
                    <a:prstGeom prst="rect">
                      <a:avLst/>
                    </a:prstGeom>
                  </pic:spPr>
                </pic:pic>
              </a:graphicData>
            </a:graphic>
          </wp:inline>
        </w:drawing>
      </w:r>
    </w:p>
    <w:p w14:paraId="600B631A" w14:textId="283E8E72" w:rsidR="00D158BD" w:rsidRDefault="00D158BD" w:rsidP="00E2326B">
      <w:pPr>
        <w:rPr>
          <w:rFonts w:asciiTheme="minorHAnsi" w:hAnsiTheme="minorHAnsi"/>
        </w:rPr>
      </w:pPr>
    </w:p>
    <w:p w14:paraId="1A300476" w14:textId="3FDCE793" w:rsidR="00D158BD" w:rsidRDefault="0014245B" w:rsidP="00445276">
      <w:pPr>
        <w:jc w:val="both"/>
        <w:rPr>
          <w:rFonts w:asciiTheme="minorHAnsi" w:hAnsiTheme="minorHAnsi"/>
        </w:rPr>
      </w:pPr>
      <w:r>
        <w:rPr>
          <w:rFonts w:asciiTheme="minorHAnsi" w:hAnsiTheme="minorHAnsi"/>
        </w:rPr>
        <w:t xml:space="preserve">Cree un paquete adicional llamado </w:t>
      </w:r>
      <w:r w:rsidRPr="0014245B">
        <w:rPr>
          <w:rFonts w:asciiTheme="minorHAnsi" w:hAnsiTheme="minorHAnsi"/>
          <w:b/>
        </w:rPr>
        <w:t>c_users</w:t>
      </w:r>
      <w:r>
        <w:rPr>
          <w:rFonts w:asciiTheme="minorHAnsi" w:hAnsiTheme="minorHAnsi"/>
        </w:rPr>
        <w:t xml:space="preserve"> a la estructura de paquetes de la práctica anterior.</w:t>
      </w:r>
    </w:p>
    <w:p w14:paraId="2B28B622" w14:textId="77777777" w:rsidR="0014245B" w:rsidRDefault="0014245B" w:rsidP="00445276">
      <w:pPr>
        <w:jc w:val="both"/>
        <w:rPr>
          <w:rFonts w:asciiTheme="minorHAnsi" w:hAnsiTheme="minorHAnsi"/>
        </w:rPr>
      </w:pPr>
    </w:p>
    <w:p w14:paraId="2C844EA2" w14:textId="7DF71C43" w:rsidR="00445276" w:rsidRDefault="0014245B" w:rsidP="00445276">
      <w:pPr>
        <w:jc w:val="both"/>
        <w:rPr>
          <w:rFonts w:asciiTheme="minorHAnsi" w:hAnsiTheme="minorHAnsi"/>
        </w:rPr>
      </w:pPr>
      <w:r w:rsidRPr="0014245B">
        <w:rPr>
          <w:rFonts w:asciiTheme="minorHAnsi" w:hAnsiTheme="minorHAnsi"/>
          <w:noProof/>
        </w:rPr>
        <w:drawing>
          <wp:inline distT="0" distB="0" distL="0" distR="0" wp14:anchorId="0C043067" wp14:editId="35449D94">
            <wp:extent cx="2019600" cy="165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600" cy="1652400"/>
                    </a:xfrm>
                    <a:prstGeom prst="rect">
                      <a:avLst/>
                    </a:prstGeom>
                  </pic:spPr>
                </pic:pic>
              </a:graphicData>
            </a:graphic>
          </wp:inline>
        </w:drawing>
      </w:r>
    </w:p>
    <w:p w14:paraId="27C717F9" w14:textId="77777777" w:rsidR="0014245B" w:rsidRPr="00BA6FBD" w:rsidRDefault="0014245B" w:rsidP="00445276">
      <w:pPr>
        <w:jc w:val="both"/>
        <w:rPr>
          <w:rFonts w:asciiTheme="minorHAnsi" w:hAnsiTheme="minorHAnsi"/>
        </w:rPr>
      </w:pPr>
    </w:p>
    <w:p w14:paraId="73751178" w14:textId="249FFD88" w:rsidR="00E2326B" w:rsidRPr="002C3882" w:rsidRDefault="0014245B" w:rsidP="00E2326B">
      <w:pPr>
        <w:jc w:val="both"/>
        <w:rPr>
          <w:rFonts w:asciiTheme="minorHAnsi" w:hAnsiTheme="minorHAnsi"/>
          <w:b/>
          <w:sz w:val="32"/>
        </w:rPr>
      </w:pPr>
      <w:r>
        <w:rPr>
          <w:rFonts w:asciiTheme="minorHAnsi" w:hAnsiTheme="minorHAnsi"/>
          <w:b/>
          <w:sz w:val="32"/>
        </w:rPr>
        <w:t>Programa Cliente</w:t>
      </w:r>
    </w:p>
    <w:p w14:paraId="6D2C2D4A" w14:textId="7C5D3FAE" w:rsidR="00E2326B" w:rsidRPr="00BA6FBD" w:rsidRDefault="00E2326B" w:rsidP="00E2326B">
      <w:pPr>
        <w:jc w:val="both"/>
        <w:rPr>
          <w:rFonts w:asciiTheme="minorHAnsi" w:hAnsiTheme="minorHAnsi"/>
        </w:rPr>
      </w:pPr>
    </w:p>
    <w:p w14:paraId="4E6647EE" w14:textId="34BE9E24" w:rsidR="00E2326B" w:rsidRDefault="00E31A15" w:rsidP="00E2326B">
      <w:pPr>
        <w:jc w:val="both"/>
        <w:rPr>
          <w:rFonts w:asciiTheme="minorHAnsi" w:hAnsiTheme="minorHAnsi"/>
        </w:rPr>
      </w:pPr>
      <w:r>
        <w:rPr>
          <w:rFonts w:asciiTheme="minorHAnsi" w:hAnsiTheme="minorHAnsi"/>
        </w:rPr>
        <w:t>Desarrolle la aplicación cliente con el siguiente protocolo:</w:t>
      </w:r>
    </w:p>
    <w:p w14:paraId="0FC5A36C" w14:textId="2C1B1FA2" w:rsidR="00E31A15" w:rsidRDefault="00E31A15" w:rsidP="00E2326B">
      <w:pPr>
        <w:jc w:val="both"/>
        <w:rPr>
          <w:rFonts w:asciiTheme="minorHAnsi" w:hAnsiTheme="minorHAnsi"/>
        </w:rPr>
      </w:pPr>
    </w:p>
    <w:p w14:paraId="522AAB84" w14:textId="53143E48" w:rsidR="00E31A15" w:rsidRPr="005C37FF" w:rsidRDefault="005C37FF" w:rsidP="005C37FF">
      <w:pPr>
        <w:pStyle w:val="Prrafodelista"/>
        <w:numPr>
          <w:ilvl w:val="0"/>
          <w:numId w:val="15"/>
        </w:numPr>
        <w:jc w:val="both"/>
        <w:rPr>
          <w:rFonts w:asciiTheme="minorHAnsi" w:hAnsiTheme="minorHAnsi"/>
        </w:rPr>
      </w:pPr>
      <w:r w:rsidRPr="005C37FF">
        <w:rPr>
          <w:rFonts w:asciiTheme="minorHAnsi" w:hAnsiTheme="minorHAnsi"/>
        </w:rPr>
        <w:t xml:space="preserve">El sistema </w:t>
      </w:r>
      <w:r w:rsidR="00E31A15" w:rsidRPr="005C37FF">
        <w:rPr>
          <w:rFonts w:asciiTheme="minorHAnsi" w:hAnsiTheme="minorHAnsi"/>
        </w:rPr>
        <w:t>solicita el nombre al usuario para que lo ingrese por teclado.</w:t>
      </w:r>
    </w:p>
    <w:p w14:paraId="4A02C0B8" w14:textId="0F82D7F4" w:rsidR="00E31A15" w:rsidRPr="005C37FF" w:rsidRDefault="005C37FF" w:rsidP="005C37FF">
      <w:pPr>
        <w:pStyle w:val="Prrafodelista"/>
        <w:numPr>
          <w:ilvl w:val="0"/>
          <w:numId w:val="15"/>
        </w:numPr>
        <w:jc w:val="both"/>
        <w:rPr>
          <w:rFonts w:asciiTheme="minorHAnsi" w:hAnsiTheme="minorHAnsi"/>
        </w:rPr>
      </w:pPr>
      <w:r w:rsidRPr="005C37FF">
        <w:rPr>
          <w:rFonts w:asciiTheme="minorHAnsi" w:hAnsiTheme="minorHAnsi"/>
        </w:rPr>
        <w:t xml:space="preserve">El sistema crea un </w:t>
      </w:r>
      <w:r w:rsidR="00E31A15" w:rsidRPr="005C37FF">
        <w:rPr>
          <w:rFonts w:asciiTheme="minorHAnsi" w:hAnsiTheme="minorHAnsi"/>
        </w:rPr>
        <w:t>mensaje</w:t>
      </w:r>
      <w:r w:rsidRPr="005C37FF">
        <w:rPr>
          <w:rFonts w:asciiTheme="minorHAnsi" w:hAnsiTheme="minorHAnsi"/>
        </w:rPr>
        <w:t xml:space="preserve"> con el siguiente formato: </w:t>
      </w:r>
      <w:r w:rsidR="00E31A15" w:rsidRPr="005C37FF">
        <w:rPr>
          <w:rFonts w:asciiTheme="minorHAnsi" w:hAnsiTheme="minorHAnsi"/>
          <w:b/>
        </w:rPr>
        <w:t>"LOGIN"</w:t>
      </w:r>
      <w:r w:rsidR="00E31A15" w:rsidRPr="005C37FF">
        <w:rPr>
          <w:rFonts w:asciiTheme="minorHAnsi" w:hAnsiTheme="minorHAnsi"/>
        </w:rPr>
        <w:t xml:space="preserve"> seguido por el nombre del usuario</w:t>
      </w:r>
      <w:r w:rsidRPr="005C37FF">
        <w:rPr>
          <w:rFonts w:asciiTheme="minorHAnsi" w:hAnsiTheme="minorHAnsi"/>
        </w:rPr>
        <w:t xml:space="preserve"> ingresado por el teclado</w:t>
      </w:r>
      <w:r w:rsidR="00E31A15" w:rsidRPr="005C37FF">
        <w:rPr>
          <w:rFonts w:asciiTheme="minorHAnsi" w:hAnsiTheme="minorHAnsi"/>
        </w:rPr>
        <w:t>, separados por un espacio en blanco.</w:t>
      </w:r>
    </w:p>
    <w:p w14:paraId="27994293" w14:textId="7BCB13F0" w:rsidR="00E31A15" w:rsidRDefault="005C37FF" w:rsidP="005C37FF">
      <w:pPr>
        <w:pStyle w:val="Prrafodelista"/>
        <w:numPr>
          <w:ilvl w:val="0"/>
          <w:numId w:val="15"/>
        </w:numPr>
        <w:jc w:val="both"/>
        <w:rPr>
          <w:rFonts w:asciiTheme="minorHAnsi" w:hAnsiTheme="minorHAnsi"/>
        </w:rPr>
      </w:pPr>
      <w:r w:rsidRPr="005C37FF">
        <w:rPr>
          <w:rFonts w:asciiTheme="minorHAnsi" w:hAnsiTheme="minorHAnsi"/>
        </w:rPr>
        <w:t>E</w:t>
      </w:r>
      <w:r>
        <w:rPr>
          <w:rFonts w:asciiTheme="minorHAnsi" w:hAnsiTheme="minorHAnsi"/>
        </w:rPr>
        <w:t xml:space="preserve">l sistema queda esperando </w:t>
      </w:r>
      <w:r w:rsidR="00E31A15" w:rsidRPr="005C37FF">
        <w:rPr>
          <w:rFonts w:asciiTheme="minorHAnsi" w:hAnsiTheme="minorHAnsi"/>
        </w:rPr>
        <w:t>un mensaje de respuesta del servidor y lo imprime en la consola.</w:t>
      </w:r>
    </w:p>
    <w:p w14:paraId="38C8C909" w14:textId="77777777" w:rsidR="00906A6C" w:rsidRPr="005C37FF" w:rsidRDefault="00906A6C" w:rsidP="00906A6C">
      <w:pPr>
        <w:pStyle w:val="Prrafodelista"/>
        <w:jc w:val="both"/>
        <w:rPr>
          <w:rFonts w:asciiTheme="minorHAnsi" w:hAnsiTheme="minorHAnsi"/>
        </w:rPr>
      </w:pPr>
    </w:p>
    <w:p w14:paraId="5C95E509" w14:textId="77EA8AFD" w:rsidR="00E31A15" w:rsidRDefault="00E31A15" w:rsidP="00E2326B">
      <w:pPr>
        <w:jc w:val="both"/>
        <w:rPr>
          <w:rFonts w:asciiTheme="minorHAnsi" w:hAnsiTheme="minorHAnsi"/>
        </w:rPr>
      </w:pPr>
    </w:p>
    <w:p w14:paraId="7BE313D4" w14:textId="45CF773D" w:rsidR="00EF69E3" w:rsidRDefault="00906A6C" w:rsidP="00E2326B">
      <w:pPr>
        <w:jc w:val="both"/>
        <w:rPr>
          <w:rFonts w:asciiTheme="minorHAnsi" w:hAnsiTheme="minorHAnsi"/>
        </w:rPr>
      </w:pPr>
      <w:r>
        <w:rPr>
          <w:noProof/>
        </w:rPr>
        <w:drawing>
          <wp:inline distT="0" distB="0" distL="0" distR="0" wp14:anchorId="643F327F" wp14:editId="1188BD36">
            <wp:extent cx="6156960" cy="2126144"/>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4180" r="66905" b="25502"/>
                    <a:stretch/>
                  </pic:blipFill>
                  <pic:spPr bwMode="auto">
                    <a:xfrm>
                      <a:off x="0" y="0"/>
                      <a:ext cx="6202793" cy="2141971"/>
                    </a:xfrm>
                    <a:prstGeom prst="rect">
                      <a:avLst/>
                    </a:prstGeom>
                    <a:ln>
                      <a:noFill/>
                    </a:ln>
                    <a:extLst>
                      <a:ext uri="{53640926-AAD7-44D8-BBD7-CCE9431645EC}">
                        <a14:shadowObscured xmlns:a14="http://schemas.microsoft.com/office/drawing/2010/main"/>
                      </a:ext>
                    </a:extLst>
                  </pic:spPr>
                </pic:pic>
              </a:graphicData>
            </a:graphic>
          </wp:inline>
        </w:drawing>
      </w:r>
    </w:p>
    <w:p w14:paraId="431E48F6" w14:textId="77777777" w:rsidR="00906A6C" w:rsidRDefault="00906A6C" w:rsidP="00E2326B">
      <w:pPr>
        <w:jc w:val="both"/>
        <w:rPr>
          <w:rFonts w:asciiTheme="minorHAnsi" w:hAnsiTheme="minorHAnsi"/>
        </w:rPr>
      </w:pPr>
    </w:p>
    <w:p w14:paraId="2BC3DF79" w14:textId="03C5733D" w:rsidR="00FC6F1C" w:rsidRPr="002C3882" w:rsidRDefault="00E31A15" w:rsidP="00FC6F1C">
      <w:pPr>
        <w:jc w:val="both"/>
        <w:rPr>
          <w:rFonts w:asciiTheme="minorHAnsi" w:hAnsiTheme="minorHAnsi"/>
          <w:b/>
          <w:sz w:val="32"/>
        </w:rPr>
      </w:pPr>
      <w:r>
        <w:rPr>
          <w:rFonts w:asciiTheme="minorHAnsi" w:hAnsiTheme="minorHAnsi"/>
          <w:b/>
          <w:sz w:val="32"/>
        </w:rPr>
        <w:t>Programa Servidor</w:t>
      </w:r>
    </w:p>
    <w:p w14:paraId="326804CF" w14:textId="34CD23FB" w:rsidR="00852E85" w:rsidRPr="00BA6FBD" w:rsidRDefault="00852E85" w:rsidP="00852E85">
      <w:pPr>
        <w:rPr>
          <w:rFonts w:asciiTheme="minorHAnsi" w:hAnsiTheme="minorHAnsi"/>
          <w:lang w:val="fr-FR"/>
        </w:rPr>
      </w:pPr>
    </w:p>
    <w:p w14:paraId="33E82F8B" w14:textId="75F17980" w:rsidR="00E31A15" w:rsidRDefault="00E31A15" w:rsidP="00E31A15">
      <w:pPr>
        <w:jc w:val="both"/>
        <w:rPr>
          <w:rFonts w:asciiTheme="minorHAnsi" w:hAnsiTheme="minorHAnsi"/>
        </w:rPr>
      </w:pPr>
      <w:r>
        <w:rPr>
          <w:rFonts w:asciiTheme="minorHAnsi" w:hAnsiTheme="minorHAnsi"/>
        </w:rPr>
        <w:t>Desarrolle la aplicación servidor con el siguiente protocolo:</w:t>
      </w:r>
    </w:p>
    <w:p w14:paraId="4BCF0CB3" w14:textId="612709C4" w:rsidR="005C37FF" w:rsidRDefault="005C37FF" w:rsidP="00E31A15">
      <w:pPr>
        <w:jc w:val="both"/>
        <w:rPr>
          <w:rFonts w:asciiTheme="minorHAnsi" w:hAnsiTheme="minorHAnsi"/>
        </w:rPr>
      </w:pPr>
    </w:p>
    <w:p w14:paraId="41869A41" w14:textId="77777777" w:rsidR="00774B35" w:rsidRDefault="00774B35" w:rsidP="005C37FF">
      <w:pPr>
        <w:pStyle w:val="Prrafodelista"/>
        <w:numPr>
          <w:ilvl w:val="0"/>
          <w:numId w:val="16"/>
        </w:numPr>
        <w:jc w:val="both"/>
        <w:rPr>
          <w:rFonts w:asciiTheme="minorHAnsi" w:hAnsiTheme="minorHAnsi"/>
        </w:rPr>
      </w:pPr>
      <w:r>
        <w:rPr>
          <w:rFonts w:asciiTheme="minorHAnsi" w:hAnsiTheme="minorHAnsi"/>
        </w:rPr>
        <w:t>El sistema utiliza un HashMap para almacenar los nombres de los usuarios que han sido registrados y la cantidad de veces que han ingresado luego de su registro inicial.</w:t>
      </w:r>
    </w:p>
    <w:p w14:paraId="31AE7CC5" w14:textId="63D88062" w:rsidR="005C37FF" w:rsidRDefault="005C37FF" w:rsidP="005C37FF">
      <w:pPr>
        <w:pStyle w:val="Prrafodelista"/>
        <w:numPr>
          <w:ilvl w:val="0"/>
          <w:numId w:val="16"/>
        </w:numPr>
        <w:jc w:val="both"/>
        <w:rPr>
          <w:rFonts w:asciiTheme="minorHAnsi" w:hAnsiTheme="minorHAnsi"/>
        </w:rPr>
      </w:pPr>
      <w:r>
        <w:rPr>
          <w:rFonts w:asciiTheme="minorHAnsi" w:hAnsiTheme="minorHAnsi"/>
        </w:rPr>
        <w:t>El sistema inicia inicia esperando la llegada de un cliente.</w:t>
      </w:r>
    </w:p>
    <w:p w14:paraId="62DDFFFA" w14:textId="798D9522" w:rsidR="005C37FF" w:rsidRDefault="005C37FF" w:rsidP="005C37FF">
      <w:pPr>
        <w:pStyle w:val="Prrafodelista"/>
        <w:numPr>
          <w:ilvl w:val="0"/>
          <w:numId w:val="16"/>
        </w:numPr>
        <w:jc w:val="both"/>
        <w:rPr>
          <w:rFonts w:asciiTheme="minorHAnsi" w:hAnsiTheme="minorHAnsi"/>
        </w:rPr>
      </w:pPr>
      <w:r>
        <w:rPr>
          <w:rFonts w:asciiTheme="minorHAnsi" w:hAnsiTheme="minorHAnsi"/>
        </w:rPr>
        <w:t>Cuando se conecta un cliente, el sistema queda esperando la llegada de un mensaje.</w:t>
      </w:r>
    </w:p>
    <w:p w14:paraId="02D1E287" w14:textId="0ABA51FE" w:rsidR="00774B35" w:rsidRPr="00774B35" w:rsidRDefault="005C37FF" w:rsidP="00774B35">
      <w:pPr>
        <w:pStyle w:val="Prrafodelista"/>
        <w:numPr>
          <w:ilvl w:val="0"/>
          <w:numId w:val="16"/>
        </w:numPr>
        <w:jc w:val="both"/>
        <w:rPr>
          <w:rFonts w:asciiTheme="minorHAnsi" w:hAnsiTheme="minorHAnsi"/>
        </w:rPr>
      </w:pPr>
      <w:r>
        <w:rPr>
          <w:rFonts w:asciiTheme="minorHAnsi" w:hAnsiTheme="minorHAnsi"/>
        </w:rPr>
        <w:t xml:space="preserve">Cuando el servidor recibe un mensaje, </w:t>
      </w:r>
      <w:r w:rsidR="00774B35">
        <w:rPr>
          <w:rFonts w:asciiTheme="minorHAnsi" w:hAnsiTheme="minorHAnsi"/>
        </w:rPr>
        <w:t xml:space="preserve">si </w:t>
      </w:r>
      <w:r>
        <w:rPr>
          <w:rFonts w:asciiTheme="minorHAnsi" w:hAnsiTheme="minorHAnsi"/>
        </w:rPr>
        <w:t>inici</w:t>
      </w:r>
      <w:r w:rsidR="00774B35">
        <w:rPr>
          <w:rFonts w:asciiTheme="minorHAnsi" w:hAnsiTheme="minorHAnsi"/>
        </w:rPr>
        <w:t>a</w:t>
      </w:r>
      <w:r>
        <w:rPr>
          <w:rFonts w:asciiTheme="minorHAnsi" w:hAnsiTheme="minorHAnsi"/>
        </w:rPr>
        <w:t xml:space="preserve"> con la palabra </w:t>
      </w:r>
      <w:r w:rsidRPr="005C37FF">
        <w:rPr>
          <w:rFonts w:asciiTheme="minorHAnsi" w:hAnsiTheme="minorHAnsi"/>
          <w:b/>
        </w:rPr>
        <w:t>"LOGIN"</w:t>
      </w:r>
      <w:r w:rsidR="00774B35">
        <w:rPr>
          <w:rFonts w:asciiTheme="minorHAnsi" w:hAnsiTheme="minorHAnsi"/>
        </w:rPr>
        <w:t xml:space="preserve">, extrae el nombre que viene en el mensaje. Si el nombre corresponde a un usuario nuevo, lo registra en el HashMap y responde al cliente con el mensaje </w:t>
      </w:r>
      <w:r w:rsidR="00774B35" w:rsidRPr="00774B35">
        <w:rPr>
          <w:rFonts w:asciiTheme="minorHAnsi" w:hAnsiTheme="minorHAnsi"/>
          <w:b/>
        </w:rPr>
        <w:t>"BIENVENIDO fulano, usted es el usuario #n"</w:t>
      </w:r>
      <w:r w:rsidR="00774B35">
        <w:rPr>
          <w:rFonts w:asciiTheme="minorHAnsi" w:hAnsiTheme="minorHAnsi"/>
        </w:rPr>
        <w:t xml:space="preserve">, </w:t>
      </w:r>
      <w:r w:rsidR="00774B35" w:rsidRPr="00774B35">
        <w:rPr>
          <w:rFonts w:asciiTheme="minorHAnsi" w:hAnsiTheme="minorHAnsi"/>
        </w:rPr>
        <w:t xml:space="preserve">donde </w:t>
      </w:r>
      <w:r w:rsidR="00774B35" w:rsidRPr="00774B35">
        <w:rPr>
          <w:rFonts w:asciiTheme="minorHAnsi" w:hAnsiTheme="minorHAnsi"/>
          <w:b/>
        </w:rPr>
        <w:t>n</w:t>
      </w:r>
      <w:r w:rsidR="00774B35" w:rsidRPr="00774B35">
        <w:rPr>
          <w:rFonts w:asciiTheme="minorHAnsi" w:hAnsiTheme="minorHAnsi"/>
        </w:rPr>
        <w:t xml:space="preserve"> aumenta a medida que se registran usuarios en el sistema.</w:t>
      </w:r>
      <w:r w:rsidR="00774B35">
        <w:rPr>
          <w:rFonts w:asciiTheme="minorHAnsi" w:hAnsiTheme="minorHAnsi"/>
        </w:rPr>
        <w:t xml:space="preserve"> Si el nombre ya está registrado, se incrementa la cantidad de </w:t>
      </w:r>
      <w:r w:rsidR="00774B35">
        <w:rPr>
          <w:rFonts w:asciiTheme="minorHAnsi" w:hAnsiTheme="minorHAnsi"/>
        </w:rPr>
        <w:lastRenderedPageBreak/>
        <w:t>ingresos al sistema</w:t>
      </w:r>
      <w:r w:rsidR="00774B35" w:rsidRPr="00774B35">
        <w:rPr>
          <w:rFonts w:asciiTheme="minorHAnsi" w:hAnsiTheme="minorHAnsi"/>
        </w:rPr>
        <w:t xml:space="preserve"> </w:t>
      </w:r>
      <w:r w:rsidR="00774B35">
        <w:rPr>
          <w:rFonts w:asciiTheme="minorHAnsi" w:hAnsiTheme="minorHAnsi"/>
        </w:rPr>
        <w:t xml:space="preserve">y responde al cliente con el mensaje </w:t>
      </w:r>
      <w:r w:rsidR="00774B35" w:rsidRPr="00774B35">
        <w:rPr>
          <w:rFonts w:asciiTheme="minorHAnsi" w:hAnsiTheme="minorHAnsi"/>
          <w:b/>
        </w:rPr>
        <w:t>"</w:t>
      </w:r>
      <w:r w:rsidR="00887798">
        <w:rPr>
          <w:rFonts w:asciiTheme="minorHAnsi" w:hAnsiTheme="minorHAnsi"/>
          <w:b/>
        </w:rPr>
        <w:t xml:space="preserve">Fulano: Usted ha ingresado </w:t>
      </w:r>
      <w:r w:rsidR="00774B35" w:rsidRPr="00774B35">
        <w:rPr>
          <w:rFonts w:asciiTheme="minorHAnsi" w:hAnsiTheme="minorHAnsi"/>
          <w:b/>
        </w:rPr>
        <w:t>#</w:t>
      </w:r>
      <w:r w:rsidR="00774B35">
        <w:rPr>
          <w:rFonts w:asciiTheme="minorHAnsi" w:hAnsiTheme="minorHAnsi"/>
          <w:b/>
        </w:rPr>
        <w:t>k</w:t>
      </w:r>
      <w:r w:rsidR="00887798">
        <w:rPr>
          <w:rFonts w:asciiTheme="minorHAnsi" w:hAnsiTheme="minorHAnsi"/>
          <w:b/>
        </w:rPr>
        <w:t xml:space="preserve"> veces al sistema</w:t>
      </w:r>
      <w:r w:rsidR="00774B35" w:rsidRPr="00774B35">
        <w:rPr>
          <w:rFonts w:asciiTheme="minorHAnsi" w:hAnsiTheme="minorHAnsi"/>
          <w:b/>
        </w:rPr>
        <w:t>"</w:t>
      </w:r>
      <w:r w:rsidR="00774B35">
        <w:rPr>
          <w:rFonts w:asciiTheme="minorHAnsi" w:hAnsiTheme="minorHAnsi"/>
        </w:rPr>
        <w:t xml:space="preserve">, </w:t>
      </w:r>
      <w:r w:rsidR="00774B35" w:rsidRPr="00774B35">
        <w:rPr>
          <w:rFonts w:asciiTheme="minorHAnsi" w:hAnsiTheme="minorHAnsi"/>
        </w:rPr>
        <w:t xml:space="preserve">donde </w:t>
      </w:r>
      <w:r w:rsidR="00774B35" w:rsidRPr="00774B35">
        <w:rPr>
          <w:rFonts w:asciiTheme="minorHAnsi" w:hAnsiTheme="minorHAnsi"/>
          <w:b/>
        </w:rPr>
        <w:t>k</w:t>
      </w:r>
      <w:r w:rsidR="00774B35" w:rsidRPr="00774B35">
        <w:rPr>
          <w:rFonts w:asciiTheme="minorHAnsi" w:hAnsiTheme="minorHAnsi"/>
        </w:rPr>
        <w:t xml:space="preserve"> es la cantidad de veces que ha ingresado al sistema, sin tener en cuenta el registro en el sistema.</w:t>
      </w:r>
    </w:p>
    <w:p w14:paraId="4B2D2515" w14:textId="2B3E18B5" w:rsidR="00E31A15" w:rsidRDefault="00E31A15" w:rsidP="00E31A15">
      <w:pPr>
        <w:jc w:val="both"/>
        <w:rPr>
          <w:rFonts w:asciiTheme="minorHAnsi" w:hAnsiTheme="minorHAnsi"/>
        </w:rPr>
      </w:pPr>
    </w:p>
    <w:p w14:paraId="15DC6229" w14:textId="39C15C39" w:rsidR="00EF69E3" w:rsidRPr="003703C8" w:rsidRDefault="00EF69E3" w:rsidP="00EF69E3">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2</w:t>
      </w:r>
      <w:r w:rsidRPr="003703C8">
        <w:rPr>
          <w:rFonts w:asciiTheme="minorHAnsi" w:hAnsiTheme="minorHAnsi" w:cs="Times New Roman"/>
          <w:color w:val="4F81BD" w:themeColor="accent1"/>
          <w:sz w:val="24"/>
          <w:szCs w:val="24"/>
        </w:rPr>
        <w:t xml:space="preserve"> – Agregue una captura de pantalla de la consola de la ejecución del </w:t>
      </w:r>
      <w:r>
        <w:rPr>
          <w:rFonts w:asciiTheme="minorHAnsi" w:hAnsiTheme="minorHAnsi" w:cs="Times New Roman"/>
          <w:color w:val="4F81BD" w:themeColor="accent1"/>
          <w:sz w:val="24"/>
          <w:szCs w:val="24"/>
        </w:rPr>
        <w:t>servidor</w:t>
      </w:r>
      <w:r w:rsidRPr="003703C8">
        <w:rPr>
          <w:rFonts w:asciiTheme="minorHAnsi" w:hAnsiTheme="minorHAnsi" w:cs="Times New Roman"/>
          <w:color w:val="4F81BD" w:themeColor="accent1"/>
          <w:sz w:val="24"/>
          <w:szCs w:val="24"/>
        </w:rPr>
        <w:t>]</w:t>
      </w:r>
    </w:p>
    <w:p w14:paraId="08468EAE" w14:textId="7A7B3CAD" w:rsidR="00EF69E3" w:rsidRDefault="00EF69E3" w:rsidP="00E31A15">
      <w:pPr>
        <w:jc w:val="both"/>
        <w:rPr>
          <w:rFonts w:asciiTheme="minorHAnsi" w:hAnsiTheme="minorHAnsi"/>
        </w:rPr>
      </w:pPr>
    </w:p>
    <w:p w14:paraId="25FF610C" w14:textId="2A583EC4" w:rsidR="00EF69E3" w:rsidRPr="003703C8" w:rsidRDefault="00EF69E3" w:rsidP="00EF69E3">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3</w:t>
      </w:r>
      <w:r w:rsidRPr="003703C8">
        <w:rPr>
          <w:rFonts w:asciiTheme="minorHAnsi" w:hAnsiTheme="minorHAnsi" w:cs="Times New Roman"/>
          <w:color w:val="4F81BD" w:themeColor="accent1"/>
          <w:sz w:val="24"/>
          <w:szCs w:val="24"/>
        </w:rPr>
        <w:t xml:space="preserve"> – Agregue una captura de pantalla de la consola de la ejecución del </w:t>
      </w:r>
      <w:r>
        <w:rPr>
          <w:rFonts w:asciiTheme="minorHAnsi" w:hAnsiTheme="minorHAnsi" w:cs="Times New Roman"/>
          <w:color w:val="4F81BD" w:themeColor="accent1"/>
          <w:sz w:val="24"/>
          <w:szCs w:val="24"/>
        </w:rPr>
        <w:t>cliente, luego de haber registrado varios usuarios y de haber hecho múltiples accesos</w:t>
      </w:r>
      <w:r w:rsidRPr="003703C8">
        <w:rPr>
          <w:rFonts w:asciiTheme="minorHAnsi" w:hAnsiTheme="minorHAnsi" w:cs="Times New Roman"/>
          <w:color w:val="4F81BD" w:themeColor="accent1"/>
          <w:sz w:val="24"/>
          <w:szCs w:val="24"/>
        </w:rPr>
        <w:t>]</w:t>
      </w:r>
    </w:p>
    <w:p w14:paraId="64D3A21F" w14:textId="77777777" w:rsidR="00EF69E3" w:rsidRDefault="00EF69E3" w:rsidP="00E31A15">
      <w:pPr>
        <w:jc w:val="both"/>
        <w:rPr>
          <w:rFonts w:asciiTheme="minorHAnsi" w:hAnsiTheme="minorHAnsi"/>
        </w:rPr>
      </w:pPr>
    </w:p>
    <w:p w14:paraId="62D052DA" w14:textId="77777777" w:rsidR="00EF69E3" w:rsidRDefault="00EF69E3">
      <w:pPr>
        <w:tabs>
          <w:tab w:val="clear" w:pos="709"/>
        </w:tabs>
        <w:suppressAutoHyphens w:val="0"/>
        <w:spacing w:line="240" w:lineRule="auto"/>
        <w:rPr>
          <w:rFonts w:asciiTheme="minorHAnsi" w:hAnsiTheme="minorHAnsi"/>
          <w:b/>
          <w:sz w:val="32"/>
        </w:rPr>
      </w:pPr>
      <w:r>
        <w:rPr>
          <w:rFonts w:asciiTheme="minorHAnsi" w:hAnsiTheme="minorHAnsi"/>
          <w:b/>
          <w:sz w:val="32"/>
        </w:rPr>
        <w:br w:type="page"/>
      </w:r>
    </w:p>
    <w:p w14:paraId="412CC738" w14:textId="166CB109" w:rsidR="00926FE4" w:rsidRPr="009834B4" w:rsidRDefault="00926FE4" w:rsidP="00926FE4">
      <w:pPr>
        <w:jc w:val="both"/>
        <w:rPr>
          <w:rFonts w:asciiTheme="minorHAnsi" w:hAnsiTheme="minorHAnsi"/>
          <w:b/>
          <w:sz w:val="32"/>
        </w:rPr>
      </w:pPr>
      <w:r w:rsidRPr="009834B4">
        <w:rPr>
          <w:rFonts w:asciiTheme="minorHAnsi" w:hAnsiTheme="minorHAnsi"/>
          <w:b/>
          <w:sz w:val="32"/>
        </w:rPr>
        <w:lastRenderedPageBreak/>
        <w:t>Ejercicio</w:t>
      </w:r>
    </w:p>
    <w:p w14:paraId="3F047D36" w14:textId="77777777" w:rsidR="00F7409D" w:rsidRDefault="00F7409D" w:rsidP="00B330B6">
      <w:pPr>
        <w:spacing w:line="240" w:lineRule="auto"/>
        <w:jc w:val="both"/>
        <w:rPr>
          <w:rFonts w:asciiTheme="minorHAnsi" w:hAnsiTheme="minorHAnsi"/>
          <w:b/>
          <w:sz w:val="28"/>
        </w:rPr>
      </w:pPr>
    </w:p>
    <w:p w14:paraId="1AA5AA67" w14:textId="600E2F21" w:rsidR="00B330B6" w:rsidRDefault="006B0006" w:rsidP="00B330B6">
      <w:pPr>
        <w:spacing w:line="240" w:lineRule="auto"/>
        <w:jc w:val="both"/>
        <w:rPr>
          <w:rFonts w:asciiTheme="minorHAnsi" w:hAnsiTheme="minorHAnsi" w:cs="Times New Roman"/>
          <w:sz w:val="24"/>
          <w:szCs w:val="24"/>
        </w:rPr>
      </w:pPr>
      <w:r>
        <w:rPr>
          <w:rFonts w:asciiTheme="minorHAnsi" w:hAnsiTheme="minorHAnsi" w:cs="Times New Roman"/>
          <w:sz w:val="24"/>
          <w:szCs w:val="24"/>
        </w:rPr>
        <w:t>Haga una copia del proyecto y a</w:t>
      </w:r>
      <w:r w:rsidR="00F7409D">
        <w:rPr>
          <w:rFonts w:asciiTheme="minorHAnsi" w:hAnsiTheme="minorHAnsi" w:cs="Times New Roman"/>
          <w:sz w:val="24"/>
          <w:szCs w:val="24"/>
        </w:rPr>
        <w:t>dicione la</w:t>
      </w:r>
      <w:r w:rsidR="008C2A1F">
        <w:rPr>
          <w:rFonts w:asciiTheme="minorHAnsi" w:hAnsiTheme="minorHAnsi" w:cs="Times New Roman"/>
          <w:sz w:val="24"/>
          <w:szCs w:val="24"/>
        </w:rPr>
        <w:t>s</w:t>
      </w:r>
      <w:r w:rsidR="00F7409D">
        <w:rPr>
          <w:rFonts w:asciiTheme="minorHAnsi" w:hAnsiTheme="minorHAnsi" w:cs="Times New Roman"/>
          <w:sz w:val="24"/>
          <w:szCs w:val="24"/>
        </w:rPr>
        <w:t xml:space="preserve"> siguiente</w:t>
      </w:r>
      <w:r w:rsidR="008C2A1F">
        <w:rPr>
          <w:rFonts w:asciiTheme="minorHAnsi" w:hAnsiTheme="minorHAnsi" w:cs="Times New Roman"/>
          <w:sz w:val="24"/>
          <w:szCs w:val="24"/>
        </w:rPr>
        <w:t>s</w:t>
      </w:r>
      <w:r w:rsidR="00F7409D">
        <w:rPr>
          <w:rFonts w:asciiTheme="minorHAnsi" w:hAnsiTheme="minorHAnsi" w:cs="Times New Roman"/>
          <w:sz w:val="24"/>
          <w:szCs w:val="24"/>
        </w:rPr>
        <w:t xml:space="preserve"> funcionalidad</w:t>
      </w:r>
      <w:r w:rsidR="008C2A1F">
        <w:rPr>
          <w:rFonts w:asciiTheme="minorHAnsi" w:hAnsiTheme="minorHAnsi" w:cs="Times New Roman"/>
          <w:sz w:val="24"/>
          <w:szCs w:val="24"/>
        </w:rPr>
        <w:t>es</w:t>
      </w:r>
      <w:r w:rsidR="00F7409D">
        <w:rPr>
          <w:rFonts w:asciiTheme="minorHAnsi" w:hAnsiTheme="minorHAnsi" w:cs="Times New Roman"/>
          <w:sz w:val="24"/>
          <w:szCs w:val="24"/>
        </w:rPr>
        <w:t>:</w:t>
      </w:r>
    </w:p>
    <w:p w14:paraId="5A767C2C" w14:textId="0E868877" w:rsidR="00F7409D" w:rsidRDefault="00F7409D" w:rsidP="00B330B6">
      <w:pPr>
        <w:spacing w:line="240" w:lineRule="auto"/>
        <w:jc w:val="both"/>
        <w:rPr>
          <w:rFonts w:asciiTheme="minorHAnsi" w:hAnsiTheme="minorHAnsi" w:cs="Times New Roman"/>
          <w:sz w:val="24"/>
          <w:szCs w:val="24"/>
        </w:rPr>
      </w:pPr>
    </w:p>
    <w:p w14:paraId="25D4A9A3" w14:textId="77777777" w:rsidR="00F7409D" w:rsidRPr="002C3882" w:rsidRDefault="00F7409D" w:rsidP="00F7409D">
      <w:pPr>
        <w:jc w:val="both"/>
        <w:rPr>
          <w:rFonts w:asciiTheme="minorHAnsi" w:hAnsiTheme="minorHAnsi"/>
          <w:b/>
          <w:sz w:val="32"/>
        </w:rPr>
      </w:pPr>
      <w:r>
        <w:rPr>
          <w:rFonts w:asciiTheme="minorHAnsi" w:hAnsiTheme="minorHAnsi"/>
          <w:b/>
          <w:sz w:val="32"/>
        </w:rPr>
        <w:t>Programa Cliente</w:t>
      </w:r>
    </w:p>
    <w:p w14:paraId="6A7CA9F4" w14:textId="77777777" w:rsidR="00F7409D" w:rsidRPr="00BA6FBD" w:rsidRDefault="00F7409D" w:rsidP="00F7409D">
      <w:pPr>
        <w:jc w:val="both"/>
        <w:rPr>
          <w:rFonts w:asciiTheme="minorHAnsi" w:hAnsiTheme="minorHAnsi"/>
        </w:rPr>
      </w:pPr>
    </w:p>
    <w:p w14:paraId="4B90EA61" w14:textId="77777777" w:rsidR="00F7409D" w:rsidRDefault="00F7409D" w:rsidP="00F7409D">
      <w:pPr>
        <w:jc w:val="both"/>
        <w:rPr>
          <w:rFonts w:asciiTheme="minorHAnsi" w:hAnsiTheme="minorHAnsi"/>
        </w:rPr>
      </w:pPr>
      <w:r>
        <w:rPr>
          <w:rFonts w:asciiTheme="minorHAnsi" w:hAnsiTheme="minorHAnsi"/>
        </w:rPr>
        <w:t>Desarrolle la aplicación cliente con el siguiente protocolo:</w:t>
      </w:r>
    </w:p>
    <w:p w14:paraId="117C64EE" w14:textId="77777777" w:rsidR="00F7409D" w:rsidRDefault="00F7409D" w:rsidP="00F7409D">
      <w:pPr>
        <w:jc w:val="both"/>
        <w:rPr>
          <w:rFonts w:asciiTheme="minorHAnsi" w:hAnsiTheme="minorHAnsi"/>
        </w:rPr>
      </w:pPr>
    </w:p>
    <w:p w14:paraId="6C38C232" w14:textId="0677B12E" w:rsidR="00F7409D" w:rsidRPr="005C37FF" w:rsidRDefault="00F7409D" w:rsidP="00F7409D">
      <w:pPr>
        <w:pStyle w:val="Prrafodelista"/>
        <w:numPr>
          <w:ilvl w:val="0"/>
          <w:numId w:val="15"/>
        </w:numPr>
        <w:jc w:val="both"/>
        <w:rPr>
          <w:rFonts w:asciiTheme="minorHAnsi" w:hAnsiTheme="minorHAnsi"/>
        </w:rPr>
      </w:pPr>
      <w:r w:rsidRPr="005C37FF">
        <w:rPr>
          <w:rFonts w:asciiTheme="minorHAnsi" w:hAnsiTheme="minorHAnsi"/>
        </w:rPr>
        <w:t>El sistema solicita al usuario</w:t>
      </w:r>
      <w:r w:rsidR="006B0006">
        <w:rPr>
          <w:rFonts w:asciiTheme="minorHAnsi" w:hAnsiTheme="minorHAnsi"/>
        </w:rPr>
        <w:t xml:space="preserve"> un comando</w:t>
      </w:r>
      <w:r w:rsidRPr="005C37FF">
        <w:rPr>
          <w:rFonts w:asciiTheme="minorHAnsi" w:hAnsiTheme="minorHAnsi"/>
        </w:rPr>
        <w:t xml:space="preserve"> para que lo ingrese por teclado.</w:t>
      </w:r>
    </w:p>
    <w:p w14:paraId="587ED9CB" w14:textId="1BDED980" w:rsidR="00F7409D" w:rsidRDefault="006B0006" w:rsidP="00F7409D">
      <w:pPr>
        <w:pStyle w:val="Prrafodelista"/>
        <w:numPr>
          <w:ilvl w:val="0"/>
          <w:numId w:val="15"/>
        </w:numPr>
        <w:jc w:val="both"/>
        <w:rPr>
          <w:rFonts w:asciiTheme="minorHAnsi" w:hAnsiTheme="minorHAnsi"/>
        </w:rPr>
      </w:pPr>
      <w:r>
        <w:rPr>
          <w:rFonts w:asciiTheme="minorHAnsi" w:hAnsiTheme="minorHAnsi"/>
        </w:rPr>
        <w:t xml:space="preserve">Si el comando es </w:t>
      </w:r>
      <w:r w:rsidR="00F7409D" w:rsidRPr="005C37FF">
        <w:rPr>
          <w:rFonts w:asciiTheme="minorHAnsi" w:hAnsiTheme="minorHAnsi"/>
          <w:b/>
        </w:rPr>
        <w:t>"</w:t>
      </w:r>
      <w:r>
        <w:rPr>
          <w:rFonts w:asciiTheme="minorHAnsi" w:hAnsiTheme="minorHAnsi"/>
          <w:b/>
        </w:rPr>
        <w:t>.</w:t>
      </w:r>
      <w:r w:rsidR="00F7409D" w:rsidRPr="005C37FF">
        <w:rPr>
          <w:rFonts w:asciiTheme="minorHAnsi" w:hAnsiTheme="minorHAnsi"/>
          <w:b/>
        </w:rPr>
        <w:t>LOGIN"</w:t>
      </w:r>
      <w:r>
        <w:rPr>
          <w:rFonts w:asciiTheme="minorHAnsi" w:hAnsiTheme="minorHAnsi"/>
        </w:rPr>
        <w:t>, debe ir acompañado d</w:t>
      </w:r>
      <w:r w:rsidR="00F7409D" w:rsidRPr="005C37FF">
        <w:rPr>
          <w:rFonts w:asciiTheme="minorHAnsi" w:hAnsiTheme="minorHAnsi"/>
        </w:rPr>
        <w:t>el nombre del usuario separados por un espacio en blanco.</w:t>
      </w:r>
    </w:p>
    <w:p w14:paraId="3E9CFEA1" w14:textId="012D43EB" w:rsidR="006B0006" w:rsidRDefault="006B0006" w:rsidP="006B0006">
      <w:pPr>
        <w:pStyle w:val="Prrafodelista"/>
        <w:numPr>
          <w:ilvl w:val="0"/>
          <w:numId w:val="15"/>
        </w:numPr>
        <w:jc w:val="both"/>
        <w:rPr>
          <w:rFonts w:asciiTheme="minorHAnsi" w:hAnsiTheme="minorHAnsi"/>
        </w:rPr>
      </w:pPr>
      <w:r>
        <w:rPr>
          <w:rFonts w:asciiTheme="minorHAnsi" w:hAnsiTheme="minorHAnsi"/>
        </w:rPr>
        <w:t xml:space="preserve">Otros dos comandos que pueden ser enviados son </w:t>
      </w:r>
      <w:r w:rsidRPr="005C37FF">
        <w:rPr>
          <w:rFonts w:asciiTheme="minorHAnsi" w:hAnsiTheme="minorHAnsi"/>
          <w:b/>
        </w:rPr>
        <w:t>"</w:t>
      </w:r>
      <w:r>
        <w:rPr>
          <w:rFonts w:asciiTheme="minorHAnsi" w:hAnsiTheme="minorHAnsi"/>
          <w:b/>
        </w:rPr>
        <w:t>.INFORME</w:t>
      </w:r>
      <w:r w:rsidRPr="005C37FF">
        <w:rPr>
          <w:rFonts w:asciiTheme="minorHAnsi" w:hAnsiTheme="minorHAnsi"/>
          <w:b/>
        </w:rPr>
        <w:t>"</w:t>
      </w:r>
      <w:r>
        <w:rPr>
          <w:rFonts w:asciiTheme="minorHAnsi" w:hAnsiTheme="minorHAnsi"/>
        </w:rPr>
        <w:t xml:space="preserve"> y </w:t>
      </w:r>
      <w:r w:rsidRPr="005C37FF">
        <w:rPr>
          <w:rFonts w:asciiTheme="minorHAnsi" w:hAnsiTheme="minorHAnsi"/>
          <w:b/>
        </w:rPr>
        <w:t>"</w:t>
      </w:r>
      <w:r>
        <w:rPr>
          <w:rFonts w:asciiTheme="minorHAnsi" w:hAnsiTheme="minorHAnsi"/>
          <w:b/>
        </w:rPr>
        <w:t>.INFORME_DETALLADO</w:t>
      </w:r>
      <w:r w:rsidRPr="005C37FF">
        <w:rPr>
          <w:rFonts w:asciiTheme="minorHAnsi" w:hAnsiTheme="minorHAnsi"/>
          <w:b/>
        </w:rPr>
        <w:t>"</w:t>
      </w:r>
      <w:r>
        <w:rPr>
          <w:rFonts w:asciiTheme="minorHAnsi" w:hAnsiTheme="minorHAnsi"/>
        </w:rPr>
        <w:t>, los cuales no llevan información adicional</w:t>
      </w:r>
      <w:r w:rsidRPr="005C37FF">
        <w:rPr>
          <w:rFonts w:asciiTheme="minorHAnsi" w:hAnsiTheme="minorHAnsi"/>
        </w:rPr>
        <w:t>.</w:t>
      </w:r>
    </w:p>
    <w:p w14:paraId="157634AA" w14:textId="77777777" w:rsidR="00F7409D" w:rsidRPr="005C37FF" w:rsidRDefault="00F7409D" w:rsidP="00F7409D">
      <w:pPr>
        <w:pStyle w:val="Prrafodelista"/>
        <w:numPr>
          <w:ilvl w:val="0"/>
          <w:numId w:val="15"/>
        </w:numPr>
        <w:jc w:val="both"/>
        <w:rPr>
          <w:rFonts w:asciiTheme="minorHAnsi" w:hAnsiTheme="minorHAnsi"/>
        </w:rPr>
      </w:pPr>
      <w:r w:rsidRPr="005C37FF">
        <w:rPr>
          <w:rFonts w:asciiTheme="minorHAnsi" w:hAnsiTheme="minorHAnsi"/>
        </w:rPr>
        <w:t>E</w:t>
      </w:r>
      <w:r>
        <w:rPr>
          <w:rFonts w:asciiTheme="minorHAnsi" w:hAnsiTheme="minorHAnsi"/>
        </w:rPr>
        <w:t xml:space="preserve">l sistema queda esperando </w:t>
      </w:r>
      <w:r w:rsidRPr="005C37FF">
        <w:rPr>
          <w:rFonts w:asciiTheme="minorHAnsi" w:hAnsiTheme="minorHAnsi"/>
        </w:rPr>
        <w:t>un mensaje de respuesta del servidor y lo imprime en la consola.</w:t>
      </w:r>
    </w:p>
    <w:p w14:paraId="72CF1128" w14:textId="4CDFF8E6" w:rsidR="00F7409D" w:rsidRDefault="00F7409D" w:rsidP="00F7409D">
      <w:pPr>
        <w:jc w:val="both"/>
        <w:rPr>
          <w:rFonts w:asciiTheme="minorHAnsi" w:hAnsiTheme="minorHAnsi"/>
        </w:rPr>
      </w:pPr>
    </w:p>
    <w:p w14:paraId="6470BD6A" w14:textId="77777777" w:rsidR="000E2129" w:rsidRPr="003703C8" w:rsidRDefault="000E2129" w:rsidP="000E2129">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4</w:t>
      </w:r>
      <w:r w:rsidRPr="003703C8">
        <w:rPr>
          <w:rFonts w:asciiTheme="minorHAnsi" w:hAnsiTheme="minorHAnsi" w:cs="Times New Roman"/>
          <w:color w:val="4F81BD" w:themeColor="accent1"/>
          <w:sz w:val="24"/>
          <w:szCs w:val="24"/>
        </w:rPr>
        <w:t xml:space="preserve"> – Agregue una captura de pantalla de la consola de la ejecución del cliente</w:t>
      </w:r>
      <w:r>
        <w:rPr>
          <w:rFonts w:asciiTheme="minorHAnsi" w:hAnsiTheme="minorHAnsi" w:cs="Times New Roman"/>
          <w:color w:val="4F81BD" w:themeColor="accent1"/>
          <w:sz w:val="24"/>
          <w:szCs w:val="24"/>
        </w:rPr>
        <w:t xml:space="preserve"> luego de usar el comando .LOGIN</w:t>
      </w:r>
      <w:r w:rsidRPr="003703C8">
        <w:rPr>
          <w:rFonts w:asciiTheme="minorHAnsi" w:hAnsiTheme="minorHAnsi" w:cs="Times New Roman"/>
          <w:color w:val="4F81BD" w:themeColor="accent1"/>
          <w:sz w:val="24"/>
          <w:szCs w:val="24"/>
        </w:rPr>
        <w:t>]</w:t>
      </w:r>
    </w:p>
    <w:p w14:paraId="541F857D" w14:textId="77777777" w:rsidR="000E2129" w:rsidRDefault="000E2129" w:rsidP="000E2129">
      <w:pPr>
        <w:jc w:val="both"/>
        <w:rPr>
          <w:rFonts w:asciiTheme="minorHAnsi" w:hAnsiTheme="minorHAnsi"/>
        </w:rPr>
      </w:pPr>
    </w:p>
    <w:p w14:paraId="36B447D9" w14:textId="065D7924" w:rsidR="000E2129" w:rsidRPr="003703C8" w:rsidRDefault="000E2129" w:rsidP="000E2129">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5</w:t>
      </w:r>
      <w:r w:rsidRPr="003703C8">
        <w:rPr>
          <w:rFonts w:asciiTheme="minorHAnsi" w:hAnsiTheme="minorHAnsi" w:cs="Times New Roman"/>
          <w:color w:val="4F81BD" w:themeColor="accent1"/>
          <w:sz w:val="24"/>
          <w:szCs w:val="24"/>
        </w:rPr>
        <w:t xml:space="preserve"> – Agregue una captura de pantalla de la consola de la ejecución del cliente</w:t>
      </w:r>
      <w:r>
        <w:rPr>
          <w:rFonts w:asciiTheme="minorHAnsi" w:hAnsiTheme="minorHAnsi" w:cs="Times New Roman"/>
          <w:color w:val="4F81BD" w:themeColor="accent1"/>
          <w:sz w:val="24"/>
          <w:szCs w:val="24"/>
        </w:rPr>
        <w:t xml:space="preserve"> luego de usar el comando .INFORME cuando hay varios usuarios registrados</w:t>
      </w:r>
      <w:r w:rsidRPr="003703C8">
        <w:rPr>
          <w:rFonts w:asciiTheme="minorHAnsi" w:hAnsiTheme="minorHAnsi" w:cs="Times New Roman"/>
          <w:color w:val="4F81BD" w:themeColor="accent1"/>
          <w:sz w:val="24"/>
          <w:szCs w:val="24"/>
        </w:rPr>
        <w:t>]</w:t>
      </w:r>
    </w:p>
    <w:p w14:paraId="3D352553" w14:textId="77777777" w:rsidR="000E2129" w:rsidRDefault="000E2129" w:rsidP="000E2129">
      <w:pPr>
        <w:jc w:val="both"/>
        <w:rPr>
          <w:rFonts w:asciiTheme="minorHAnsi" w:hAnsiTheme="minorHAnsi"/>
        </w:rPr>
      </w:pPr>
    </w:p>
    <w:p w14:paraId="1BB64344" w14:textId="3FFAD87F" w:rsidR="000E2129" w:rsidRPr="003703C8" w:rsidRDefault="000E2129" w:rsidP="000E2129">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6</w:t>
      </w:r>
      <w:r w:rsidRPr="003703C8">
        <w:rPr>
          <w:rFonts w:asciiTheme="minorHAnsi" w:hAnsiTheme="minorHAnsi" w:cs="Times New Roman"/>
          <w:color w:val="4F81BD" w:themeColor="accent1"/>
          <w:sz w:val="24"/>
          <w:szCs w:val="24"/>
        </w:rPr>
        <w:t xml:space="preserve"> – Agregue una captura de pantalla de la consola de la ejecución del cliente</w:t>
      </w:r>
      <w:r>
        <w:rPr>
          <w:rFonts w:asciiTheme="minorHAnsi" w:hAnsiTheme="minorHAnsi" w:cs="Times New Roman"/>
          <w:color w:val="4F81BD" w:themeColor="accent1"/>
          <w:sz w:val="24"/>
          <w:szCs w:val="24"/>
        </w:rPr>
        <w:t xml:space="preserve"> luego de usar el comando .INFORME_DETALLADO cuando hay múltiples usuarios registrados y múltiples accesos</w:t>
      </w:r>
      <w:r w:rsidRPr="003703C8">
        <w:rPr>
          <w:rFonts w:asciiTheme="minorHAnsi" w:hAnsiTheme="minorHAnsi" w:cs="Times New Roman"/>
          <w:color w:val="4F81BD" w:themeColor="accent1"/>
          <w:sz w:val="24"/>
          <w:szCs w:val="24"/>
        </w:rPr>
        <w:t>]</w:t>
      </w:r>
    </w:p>
    <w:p w14:paraId="3A3F4033" w14:textId="77777777" w:rsidR="000E2129" w:rsidRDefault="000E2129" w:rsidP="000E2129">
      <w:pPr>
        <w:jc w:val="both"/>
        <w:rPr>
          <w:rFonts w:asciiTheme="minorHAnsi" w:hAnsiTheme="minorHAnsi"/>
        </w:rPr>
      </w:pPr>
    </w:p>
    <w:p w14:paraId="0CD21C9A" w14:textId="77777777" w:rsidR="00F7409D" w:rsidRPr="002C3882" w:rsidRDefault="00F7409D" w:rsidP="00F7409D">
      <w:pPr>
        <w:jc w:val="both"/>
        <w:rPr>
          <w:rFonts w:asciiTheme="minorHAnsi" w:hAnsiTheme="minorHAnsi"/>
          <w:b/>
          <w:sz w:val="32"/>
        </w:rPr>
      </w:pPr>
      <w:r>
        <w:rPr>
          <w:rFonts w:asciiTheme="minorHAnsi" w:hAnsiTheme="minorHAnsi"/>
          <w:b/>
          <w:sz w:val="32"/>
        </w:rPr>
        <w:t>Programa Servidor</w:t>
      </w:r>
    </w:p>
    <w:p w14:paraId="739FF72A" w14:textId="77777777" w:rsidR="00F7409D" w:rsidRPr="00BA6FBD" w:rsidRDefault="00F7409D" w:rsidP="00F7409D">
      <w:pPr>
        <w:rPr>
          <w:rFonts w:asciiTheme="minorHAnsi" w:hAnsiTheme="minorHAnsi"/>
          <w:lang w:val="fr-FR"/>
        </w:rPr>
      </w:pPr>
    </w:p>
    <w:p w14:paraId="5ADA0170" w14:textId="77777777" w:rsidR="00F7409D" w:rsidRDefault="00F7409D" w:rsidP="00F7409D">
      <w:pPr>
        <w:jc w:val="both"/>
        <w:rPr>
          <w:rFonts w:asciiTheme="minorHAnsi" w:hAnsiTheme="minorHAnsi"/>
        </w:rPr>
      </w:pPr>
      <w:r>
        <w:rPr>
          <w:rFonts w:asciiTheme="minorHAnsi" w:hAnsiTheme="minorHAnsi"/>
        </w:rPr>
        <w:t>Desarrolle la aplicación servidor con el siguiente protocolo:</w:t>
      </w:r>
    </w:p>
    <w:p w14:paraId="78761733" w14:textId="77777777" w:rsidR="00F7409D" w:rsidRDefault="00F7409D" w:rsidP="00F7409D">
      <w:pPr>
        <w:jc w:val="both"/>
        <w:rPr>
          <w:rFonts w:asciiTheme="minorHAnsi" w:hAnsiTheme="minorHAnsi"/>
        </w:rPr>
      </w:pPr>
    </w:p>
    <w:p w14:paraId="656506D9" w14:textId="77777777" w:rsidR="00F7409D" w:rsidRDefault="00F7409D" w:rsidP="00F7409D">
      <w:pPr>
        <w:pStyle w:val="Prrafodelista"/>
        <w:numPr>
          <w:ilvl w:val="0"/>
          <w:numId w:val="16"/>
        </w:numPr>
        <w:jc w:val="both"/>
        <w:rPr>
          <w:rFonts w:asciiTheme="minorHAnsi" w:hAnsiTheme="minorHAnsi"/>
        </w:rPr>
      </w:pPr>
      <w:r>
        <w:rPr>
          <w:rFonts w:asciiTheme="minorHAnsi" w:hAnsiTheme="minorHAnsi"/>
        </w:rPr>
        <w:t>El sistema utiliza un HashMap para almacenar los nombres de los usuarios que han sido registrados y la cantidad de veces que han ingresado luego de su registro inicial.</w:t>
      </w:r>
    </w:p>
    <w:p w14:paraId="6FC48E77" w14:textId="77777777" w:rsidR="00F7409D" w:rsidRDefault="00F7409D" w:rsidP="00F7409D">
      <w:pPr>
        <w:pStyle w:val="Prrafodelista"/>
        <w:numPr>
          <w:ilvl w:val="0"/>
          <w:numId w:val="16"/>
        </w:numPr>
        <w:jc w:val="both"/>
        <w:rPr>
          <w:rFonts w:asciiTheme="minorHAnsi" w:hAnsiTheme="minorHAnsi"/>
        </w:rPr>
      </w:pPr>
      <w:r>
        <w:rPr>
          <w:rFonts w:asciiTheme="minorHAnsi" w:hAnsiTheme="minorHAnsi"/>
        </w:rPr>
        <w:t>El sistema inicia inicia esperando la llegada de un cliente.</w:t>
      </w:r>
    </w:p>
    <w:p w14:paraId="629A710D" w14:textId="77777777" w:rsidR="00F7409D" w:rsidRDefault="00F7409D" w:rsidP="00F7409D">
      <w:pPr>
        <w:pStyle w:val="Prrafodelista"/>
        <w:numPr>
          <w:ilvl w:val="0"/>
          <w:numId w:val="16"/>
        </w:numPr>
        <w:jc w:val="both"/>
        <w:rPr>
          <w:rFonts w:asciiTheme="minorHAnsi" w:hAnsiTheme="minorHAnsi"/>
        </w:rPr>
      </w:pPr>
      <w:r>
        <w:rPr>
          <w:rFonts w:asciiTheme="minorHAnsi" w:hAnsiTheme="minorHAnsi"/>
        </w:rPr>
        <w:t>Cuando se conecta un cliente, el sistema queda esperando la llegada de un mensaje.</w:t>
      </w:r>
    </w:p>
    <w:p w14:paraId="59EFE972" w14:textId="29462837" w:rsidR="00F7409D" w:rsidRDefault="00F7409D" w:rsidP="00F7409D">
      <w:pPr>
        <w:pStyle w:val="Prrafodelista"/>
        <w:numPr>
          <w:ilvl w:val="0"/>
          <w:numId w:val="16"/>
        </w:numPr>
        <w:jc w:val="both"/>
        <w:rPr>
          <w:rFonts w:asciiTheme="minorHAnsi" w:hAnsiTheme="minorHAnsi"/>
        </w:rPr>
      </w:pPr>
      <w:r>
        <w:rPr>
          <w:rFonts w:asciiTheme="minorHAnsi" w:hAnsiTheme="minorHAnsi"/>
        </w:rPr>
        <w:t xml:space="preserve">Cuando el servidor recibe un mensaje, si inicia con </w:t>
      </w:r>
      <w:r w:rsidR="008C2A1F">
        <w:rPr>
          <w:rFonts w:asciiTheme="minorHAnsi" w:hAnsiTheme="minorHAnsi"/>
        </w:rPr>
        <w:t xml:space="preserve">el comando </w:t>
      </w:r>
      <w:r w:rsidRPr="005C37FF">
        <w:rPr>
          <w:rFonts w:asciiTheme="minorHAnsi" w:hAnsiTheme="minorHAnsi"/>
          <w:b/>
        </w:rPr>
        <w:t>"</w:t>
      </w:r>
      <w:r w:rsidR="008C2A1F">
        <w:rPr>
          <w:rFonts w:asciiTheme="minorHAnsi" w:hAnsiTheme="minorHAnsi"/>
          <w:b/>
        </w:rPr>
        <w:t>.</w:t>
      </w:r>
      <w:r w:rsidRPr="005C37FF">
        <w:rPr>
          <w:rFonts w:asciiTheme="minorHAnsi" w:hAnsiTheme="minorHAnsi"/>
          <w:b/>
        </w:rPr>
        <w:t>LOGIN"</w:t>
      </w:r>
      <w:r>
        <w:rPr>
          <w:rFonts w:asciiTheme="minorHAnsi" w:hAnsiTheme="minorHAnsi"/>
        </w:rPr>
        <w:t xml:space="preserve">, extrae el nombre que viene en el mensaje. Si el nombre corresponde a un usuario nuevo, lo registra en el HashMap y responde al cliente con el mensaje </w:t>
      </w:r>
      <w:r w:rsidRPr="00774B35">
        <w:rPr>
          <w:rFonts w:asciiTheme="minorHAnsi" w:hAnsiTheme="minorHAnsi"/>
          <w:b/>
        </w:rPr>
        <w:t>"BIENVENIDO fulano, usted es el usuario #n"</w:t>
      </w:r>
      <w:r>
        <w:rPr>
          <w:rFonts w:asciiTheme="minorHAnsi" w:hAnsiTheme="minorHAnsi"/>
        </w:rPr>
        <w:t xml:space="preserve">, </w:t>
      </w:r>
      <w:r w:rsidRPr="00774B35">
        <w:rPr>
          <w:rFonts w:asciiTheme="minorHAnsi" w:hAnsiTheme="minorHAnsi"/>
        </w:rPr>
        <w:t xml:space="preserve">donde </w:t>
      </w:r>
      <w:r w:rsidRPr="00774B35">
        <w:rPr>
          <w:rFonts w:asciiTheme="minorHAnsi" w:hAnsiTheme="minorHAnsi"/>
          <w:b/>
        </w:rPr>
        <w:t>n</w:t>
      </w:r>
      <w:r w:rsidRPr="00774B35">
        <w:rPr>
          <w:rFonts w:asciiTheme="minorHAnsi" w:hAnsiTheme="minorHAnsi"/>
        </w:rPr>
        <w:t xml:space="preserve"> aumenta a medida que se registran usuarios en el sistema.</w:t>
      </w:r>
      <w:r>
        <w:rPr>
          <w:rFonts w:asciiTheme="minorHAnsi" w:hAnsiTheme="minorHAnsi"/>
        </w:rPr>
        <w:t xml:space="preserve"> Si el nombre ya está registrado, se incrementa la cantidad de ingresos al sistema</w:t>
      </w:r>
      <w:r w:rsidRPr="00774B35">
        <w:rPr>
          <w:rFonts w:asciiTheme="minorHAnsi" w:hAnsiTheme="minorHAnsi"/>
        </w:rPr>
        <w:t xml:space="preserve"> </w:t>
      </w:r>
      <w:r>
        <w:rPr>
          <w:rFonts w:asciiTheme="minorHAnsi" w:hAnsiTheme="minorHAnsi"/>
        </w:rPr>
        <w:t xml:space="preserve">y responde al cliente con el mensaje </w:t>
      </w:r>
      <w:r w:rsidRPr="00774B35">
        <w:rPr>
          <w:rFonts w:asciiTheme="minorHAnsi" w:hAnsiTheme="minorHAnsi"/>
          <w:b/>
        </w:rPr>
        <w:t>"</w:t>
      </w:r>
      <w:r>
        <w:rPr>
          <w:rFonts w:asciiTheme="minorHAnsi" w:hAnsiTheme="minorHAnsi"/>
          <w:b/>
        </w:rPr>
        <w:t>Acceso</w:t>
      </w:r>
      <w:r w:rsidRPr="00774B35">
        <w:rPr>
          <w:rFonts w:asciiTheme="minorHAnsi" w:hAnsiTheme="minorHAnsi"/>
          <w:b/>
        </w:rPr>
        <w:t xml:space="preserve"> #</w:t>
      </w:r>
      <w:r>
        <w:rPr>
          <w:rFonts w:asciiTheme="minorHAnsi" w:hAnsiTheme="minorHAnsi"/>
          <w:b/>
        </w:rPr>
        <w:t>k</w:t>
      </w:r>
      <w:r w:rsidRPr="00774B35">
        <w:rPr>
          <w:rFonts w:asciiTheme="minorHAnsi" w:hAnsiTheme="minorHAnsi"/>
          <w:b/>
        </w:rPr>
        <w:t>"</w:t>
      </w:r>
      <w:r>
        <w:rPr>
          <w:rFonts w:asciiTheme="minorHAnsi" w:hAnsiTheme="minorHAnsi"/>
        </w:rPr>
        <w:t xml:space="preserve">, </w:t>
      </w:r>
      <w:r w:rsidRPr="00774B35">
        <w:rPr>
          <w:rFonts w:asciiTheme="minorHAnsi" w:hAnsiTheme="minorHAnsi"/>
        </w:rPr>
        <w:t xml:space="preserve">donde </w:t>
      </w:r>
      <w:r w:rsidRPr="00774B35">
        <w:rPr>
          <w:rFonts w:asciiTheme="minorHAnsi" w:hAnsiTheme="minorHAnsi"/>
          <w:b/>
        </w:rPr>
        <w:t>k</w:t>
      </w:r>
      <w:r w:rsidRPr="00774B35">
        <w:rPr>
          <w:rFonts w:asciiTheme="minorHAnsi" w:hAnsiTheme="minorHAnsi"/>
        </w:rPr>
        <w:t xml:space="preserve"> es la cantidad de veces que ha ingresado al sistema, sin tener en cuenta el registro en el sistema.</w:t>
      </w:r>
    </w:p>
    <w:p w14:paraId="56BD5CBA" w14:textId="3B6387FD" w:rsidR="008C2A1F" w:rsidRDefault="00EF69E3" w:rsidP="00F7409D">
      <w:pPr>
        <w:pStyle w:val="Prrafodelista"/>
        <w:numPr>
          <w:ilvl w:val="0"/>
          <w:numId w:val="16"/>
        </w:numPr>
        <w:jc w:val="both"/>
        <w:rPr>
          <w:rFonts w:asciiTheme="minorHAnsi" w:hAnsiTheme="minorHAnsi"/>
        </w:rPr>
      </w:pPr>
      <w:r>
        <w:rPr>
          <w:rFonts w:asciiTheme="minorHAnsi" w:hAnsiTheme="minorHAnsi"/>
        </w:rPr>
        <w:t>Si el comando es</w:t>
      </w:r>
      <w:r w:rsidR="008C2A1F">
        <w:rPr>
          <w:rFonts w:asciiTheme="minorHAnsi" w:hAnsiTheme="minorHAnsi"/>
        </w:rPr>
        <w:t xml:space="preserve"> </w:t>
      </w:r>
      <w:r w:rsidR="008C2A1F" w:rsidRPr="005C37FF">
        <w:rPr>
          <w:rFonts w:asciiTheme="minorHAnsi" w:hAnsiTheme="minorHAnsi"/>
          <w:b/>
        </w:rPr>
        <w:t>"</w:t>
      </w:r>
      <w:r w:rsidR="008C2A1F">
        <w:rPr>
          <w:rFonts w:asciiTheme="minorHAnsi" w:hAnsiTheme="minorHAnsi"/>
          <w:b/>
        </w:rPr>
        <w:t>.INFORME</w:t>
      </w:r>
      <w:r w:rsidR="008C2A1F" w:rsidRPr="005C37FF">
        <w:rPr>
          <w:rFonts w:asciiTheme="minorHAnsi" w:hAnsiTheme="minorHAnsi"/>
          <w:b/>
        </w:rPr>
        <w:t>"</w:t>
      </w:r>
      <w:r w:rsidR="008C2A1F">
        <w:rPr>
          <w:rFonts w:asciiTheme="minorHAnsi" w:hAnsiTheme="minorHAnsi"/>
        </w:rPr>
        <w:t xml:space="preserve">, el servidor </w:t>
      </w:r>
      <w:r w:rsidR="008C2A1F" w:rsidRPr="008C2A1F">
        <w:rPr>
          <w:rFonts w:asciiTheme="minorHAnsi" w:hAnsiTheme="minorHAnsi"/>
        </w:rPr>
        <w:t>enviará</w:t>
      </w:r>
      <w:r>
        <w:rPr>
          <w:rFonts w:asciiTheme="minorHAnsi" w:hAnsiTheme="minorHAnsi"/>
        </w:rPr>
        <w:t xml:space="preserve"> como respuesta</w:t>
      </w:r>
      <w:r w:rsidR="008C2A1F" w:rsidRPr="008C2A1F">
        <w:rPr>
          <w:rFonts w:asciiTheme="minorHAnsi" w:hAnsiTheme="minorHAnsi"/>
        </w:rPr>
        <w:t xml:space="preserve"> la lista de usuarios registrados en el sistema, separados por coma. Ejemplo: </w:t>
      </w:r>
      <w:r w:rsidR="008C2A1F" w:rsidRPr="00EF69E3">
        <w:rPr>
          <w:rFonts w:asciiTheme="minorHAnsi" w:hAnsiTheme="minorHAnsi"/>
          <w:b/>
        </w:rPr>
        <w:t>"juan, ana, luis, jose</w:t>
      </w:r>
      <w:r w:rsidRPr="00EF69E3">
        <w:rPr>
          <w:rFonts w:asciiTheme="minorHAnsi" w:hAnsiTheme="minorHAnsi"/>
          <w:b/>
        </w:rPr>
        <w:t>"</w:t>
      </w:r>
    </w:p>
    <w:p w14:paraId="038193AF" w14:textId="74DF6467" w:rsidR="008C2A1F" w:rsidRPr="00EF69E3" w:rsidRDefault="00EF69E3" w:rsidP="00EF69E3">
      <w:pPr>
        <w:pStyle w:val="Prrafodelista"/>
        <w:numPr>
          <w:ilvl w:val="0"/>
          <w:numId w:val="16"/>
        </w:numPr>
        <w:jc w:val="both"/>
        <w:rPr>
          <w:rFonts w:asciiTheme="minorHAnsi" w:hAnsiTheme="minorHAnsi"/>
        </w:rPr>
      </w:pPr>
      <w:r w:rsidRPr="00EF69E3">
        <w:rPr>
          <w:rFonts w:asciiTheme="minorHAnsi" w:hAnsiTheme="minorHAnsi"/>
        </w:rPr>
        <w:t xml:space="preserve">Si el comando es </w:t>
      </w:r>
      <w:r w:rsidR="008C2A1F" w:rsidRPr="00EF69E3">
        <w:rPr>
          <w:rFonts w:asciiTheme="minorHAnsi" w:hAnsiTheme="minorHAnsi"/>
          <w:b/>
        </w:rPr>
        <w:t>".INFORME_DETALLADO"</w:t>
      </w:r>
      <w:r w:rsidR="008C2A1F" w:rsidRPr="00EF69E3">
        <w:rPr>
          <w:rFonts w:asciiTheme="minorHAnsi" w:hAnsiTheme="minorHAnsi"/>
        </w:rPr>
        <w:t xml:space="preserve">, </w:t>
      </w:r>
      <w:r>
        <w:rPr>
          <w:rFonts w:asciiTheme="minorHAnsi" w:hAnsiTheme="minorHAnsi"/>
        </w:rPr>
        <w:t xml:space="preserve">el servidor </w:t>
      </w:r>
      <w:r w:rsidRPr="008C2A1F">
        <w:rPr>
          <w:rFonts w:asciiTheme="minorHAnsi" w:hAnsiTheme="minorHAnsi"/>
        </w:rPr>
        <w:t>enviará</w:t>
      </w:r>
      <w:r>
        <w:rPr>
          <w:rFonts w:asciiTheme="minorHAnsi" w:hAnsiTheme="minorHAnsi"/>
        </w:rPr>
        <w:t xml:space="preserve"> como respuesta</w:t>
      </w:r>
      <w:r w:rsidRPr="008C2A1F">
        <w:rPr>
          <w:rFonts w:asciiTheme="minorHAnsi" w:hAnsiTheme="minorHAnsi"/>
        </w:rPr>
        <w:t xml:space="preserve"> la lista de usuarios registrados en el sistema</w:t>
      </w:r>
      <w:r>
        <w:rPr>
          <w:rFonts w:asciiTheme="minorHAnsi" w:hAnsiTheme="minorHAnsi"/>
        </w:rPr>
        <w:t>, incluyendo la cantidad de veces que el usuario ha ingresado al sistema con el siguiente formato</w:t>
      </w:r>
      <w:r w:rsidRPr="008C2A1F">
        <w:rPr>
          <w:rFonts w:asciiTheme="minorHAnsi" w:hAnsiTheme="minorHAnsi"/>
        </w:rPr>
        <w:t xml:space="preserve">: </w:t>
      </w:r>
      <w:r w:rsidRPr="00EF69E3">
        <w:rPr>
          <w:rFonts w:asciiTheme="minorHAnsi" w:hAnsiTheme="minorHAnsi"/>
          <w:b/>
        </w:rPr>
        <w:t>"juan</w:t>
      </w:r>
      <w:r>
        <w:rPr>
          <w:rFonts w:asciiTheme="minorHAnsi" w:hAnsiTheme="minorHAnsi"/>
          <w:b/>
        </w:rPr>
        <w:t xml:space="preserve"> 4</w:t>
      </w:r>
      <w:r w:rsidRPr="00EF69E3">
        <w:rPr>
          <w:rFonts w:asciiTheme="minorHAnsi" w:hAnsiTheme="minorHAnsi"/>
          <w:b/>
        </w:rPr>
        <w:t>, ana</w:t>
      </w:r>
      <w:r>
        <w:rPr>
          <w:rFonts w:asciiTheme="minorHAnsi" w:hAnsiTheme="minorHAnsi"/>
          <w:b/>
        </w:rPr>
        <w:t xml:space="preserve"> 1</w:t>
      </w:r>
      <w:r w:rsidRPr="00EF69E3">
        <w:rPr>
          <w:rFonts w:asciiTheme="minorHAnsi" w:hAnsiTheme="minorHAnsi"/>
          <w:b/>
        </w:rPr>
        <w:t>, luis</w:t>
      </w:r>
      <w:r>
        <w:rPr>
          <w:rFonts w:asciiTheme="minorHAnsi" w:hAnsiTheme="minorHAnsi"/>
          <w:b/>
        </w:rPr>
        <w:t xml:space="preserve"> 10</w:t>
      </w:r>
      <w:r w:rsidRPr="00EF69E3">
        <w:rPr>
          <w:rFonts w:asciiTheme="minorHAnsi" w:hAnsiTheme="minorHAnsi"/>
          <w:b/>
        </w:rPr>
        <w:t>, jose</w:t>
      </w:r>
      <w:r>
        <w:rPr>
          <w:rFonts w:asciiTheme="minorHAnsi" w:hAnsiTheme="minorHAnsi"/>
          <w:b/>
        </w:rPr>
        <w:t xml:space="preserve"> 3</w:t>
      </w:r>
      <w:r w:rsidRPr="00EF69E3">
        <w:rPr>
          <w:rFonts w:asciiTheme="minorHAnsi" w:hAnsiTheme="minorHAnsi"/>
          <w:b/>
        </w:rPr>
        <w:t>"</w:t>
      </w:r>
    </w:p>
    <w:p w14:paraId="5A2E06F5" w14:textId="7B855FC1" w:rsidR="00F7409D" w:rsidRDefault="00F7409D" w:rsidP="00B330B6">
      <w:pPr>
        <w:spacing w:line="240" w:lineRule="auto"/>
        <w:jc w:val="both"/>
        <w:rPr>
          <w:rFonts w:asciiTheme="minorHAnsi" w:hAnsiTheme="minorHAnsi" w:cs="Times New Roman"/>
          <w:sz w:val="24"/>
          <w:szCs w:val="24"/>
        </w:rPr>
      </w:pPr>
    </w:p>
    <w:p w14:paraId="7A999C16" w14:textId="77777777" w:rsidR="00887798" w:rsidRDefault="00887798">
      <w:pPr>
        <w:tabs>
          <w:tab w:val="clear" w:pos="709"/>
        </w:tabs>
        <w:suppressAutoHyphens w:val="0"/>
        <w:spacing w:line="240" w:lineRule="auto"/>
        <w:rPr>
          <w:rFonts w:asciiTheme="minorHAnsi" w:hAnsiTheme="minorHAnsi" w:cs="Times New Roman"/>
          <w:sz w:val="24"/>
          <w:szCs w:val="24"/>
          <w:lang w:val="fr-FR"/>
        </w:rPr>
      </w:pPr>
    </w:p>
    <w:p w14:paraId="06BA7570" w14:textId="77777777" w:rsidR="00887798" w:rsidRDefault="00887798">
      <w:pPr>
        <w:tabs>
          <w:tab w:val="clear" w:pos="709"/>
        </w:tabs>
        <w:suppressAutoHyphens w:val="0"/>
        <w:spacing w:line="240" w:lineRule="auto"/>
        <w:rPr>
          <w:rFonts w:asciiTheme="minorHAnsi" w:hAnsiTheme="minorHAnsi"/>
          <w:b/>
          <w:bCs/>
          <w:sz w:val="36"/>
          <w:szCs w:val="30"/>
        </w:rPr>
      </w:pPr>
      <w:r>
        <w:rPr>
          <w:rFonts w:asciiTheme="minorHAnsi" w:hAnsiTheme="minorHAnsi"/>
          <w:b/>
          <w:bCs/>
          <w:sz w:val="36"/>
          <w:szCs w:val="30"/>
        </w:rPr>
        <w:br w:type="page"/>
      </w:r>
    </w:p>
    <w:p w14:paraId="72060095" w14:textId="239E3094" w:rsidR="00887798" w:rsidRPr="00887798" w:rsidRDefault="00887798" w:rsidP="00887798">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485"/>
        </w:tabs>
        <w:rPr>
          <w:rFonts w:asciiTheme="minorHAnsi" w:hAnsiTheme="minorHAnsi" w:cs="Times New Roman"/>
          <w:sz w:val="24"/>
          <w:szCs w:val="24"/>
        </w:rPr>
      </w:pPr>
      <w:r w:rsidRPr="00887798">
        <w:rPr>
          <w:rFonts w:asciiTheme="minorHAnsi" w:hAnsiTheme="minorHAnsi"/>
          <w:b/>
          <w:bCs/>
          <w:sz w:val="36"/>
          <w:szCs w:val="30"/>
        </w:rPr>
        <w:lastRenderedPageBreak/>
        <w:t xml:space="preserve">Parte </w:t>
      </w:r>
      <w:r>
        <w:rPr>
          <w:rFonts w:asciiTheme="minorHAnsi" w:hAnsiTheme="minorHAnsi"/>
          <w:b/>
          <w:bCs/>
          <w:sz w:val="36"/>
          <w:szCs w:val="30"/>
        </w:rPr>
        <w:t>2</w:t>
      </w:r>
      <w:r w:rsidRPr="00887798">
        <w:rPr>
          <w:rFonts w:asciiTheme="minorHAnsi" w:hAnsiTheme="minorHAnsi"/>
          <w:b/>
          <w:bCs/>
          <w:sz w:val="36"/>
          <w:szCs w:val="30"/>
        </w:rPr>
        <w:t xml:space="preserve">:  </w:t>
      </w:r>
      <w:r>
        <w:rPr>
          <w:rFonts w:asciiTheme="minorHAnsi" w:hAnsiTheme="minorHAnsi"/>
          <w:b/>
          <w:bCs/>
          <w:sz w:val="36"/>
          <w:szCs w:val="30"/>
        </w:rPr>
        <w:t>Comunicación con un servidor en redes caseras</w:t>
      </w:r>
    </w:p>
    <w:p w14:paraId="03148520" w14:textId="77777777" w:rsidR="00887798" w:rsidRDefault="00887798">
      <w:pPr>
        <w:tabs>
          <w:tab w:val="clear" w:pos="709"/>
        </w:tabs>
        <w:suppressAutoHyphens w:val="0"/>
        <w:spacing w:line="240" w:lineRule="auto"/>
        <w:rPr>
          <w:rFonts w:asciiTheme="minorHAnsi" w:hAnsiTheme="minorHAnsi" w:cs="Times New Roman"/>
          <w:sz w:val="24"/>
          <w:szCs w:val="24"/>
        </w:rPr>
      </w:pPr>
    </w:p>
    <w:p w14:paraId="31AFF990" w14:textId="3A84C651" w:rsidR="00C87959" w:rsidRPr="00C87959" w:rsidRDefault="00C87959" w:rsidP="008B02C0">
      <w:pPr>
        <w:tabs>
          <w:tab w:val="clear" w:pos="709"/>
        </w:tabs>
        <w:suppressAutoHyphens w:val="0"/>
        <w:spacing w:line="240" w:lineRule="auto"/>
        <w:jc w:val="both"/>
        <w:rPr>
          <w:rFonts w:asciiTheme="minorHAnsi" w:hAnsiTheme="minorHAnsi" w:cs="Times New Roman"/>
          <w:sz w:val="24"/>
          <w:szCs w:val="24"/>
        </w:rPr>
      </w:pPr>
      <w:proofErr w:type="spellStart"/>
      <w:r w:rsidRPr="00C87959">
        <w:rPr>
          <w:rFonts w:asciiTheme="minorHAnsi" w:hAnsiTheme="minorHAnsi" w:cs="Times New Roman"/>
          <w:b/>
          <w:bCs/>
          <w:sz w:val="24"/>
          <w:szCs w:val="24"/>
        </w:rPr>
        <w:t>Ngrok</w:t>
      </w:r>
      <w:proofErr w:type="spellEnd"/>
      <w:r w:rsidRPr="00C87959">
        <w:rPr>
          <w:rFonts w:asciiTheme="minorHAnsi" w:hAnsiTheme="minorHAnsi" w:cs="Times New Roman"/>
          <w:sz w:val="24"/>
          <w:szCs w:val="24"/>
        </w:rPr>
        <w:t xml:space="preserve"> es una herramienta que </w:t>
      </w:r>
      <w:r w:rsidR="008B02C0">
        <w:rPr>
          <w:rFonts w:asciiTheme="minorHAnsi" w:hAnsiTheme="minorHAnsi" w:cs="Times New Roman"/>
          <w:sz w:val="24"/>
          <w:szCs w:val="24"/>
        </w:rPr>
        <w:t xml:space="preserve">permite </w:t>
      </w:r>
      <w:r w:rsidRPr="00C87959">
        <w:rPr>
          <w:rFonts w:asciiTheme="minorHAnsi" w:hAnsiTheme="minorHAnsi" w:cs="Times New Roman"/>
          <w:sz w:val="24"/>
          <w:szCs w:val="24"/>
        </w:rPr>
        <w:t>exponer aplicaciones tipo servidor que se ejecutan en redes locales detrás de dispositivos NAT y/o firewalls, de manera que aplicaciones tipo cliente se puedan conectar a través de Internet usando túneles seguros.</w:t>
      </w:r>
    </w:p>
    <w:p w14:paraId="4705E71F" w14:textId="77777777" w:rsidR="00C87959" w:rsidRPr="00C87959" w:rsidRDefault="00C87959" w:rsidP="00C87959">
      <w:pPr>
        <w:tabs>
          <w:tab w:val="clear" w:pos="709"/>
        </w:tabs>
        <w:suppressAutoHyphens w:val="0"/>
        <w:spacing w:line="240" w:lineRule="auto"/>
        <w:rPr>
          <w:rFonts w:asciiTheme="minorHAnsi" w:hAnsiTheme="minorHAnsi" w:cs="Times New Roman"/>
          <w:sz w:val="24"/>
          <w:szCs w:val="24"/>
        </w:rPr>
      </w:pPr>
    </w:p>
    <w:p w14:paraId="58144A47" w14:textId="369A93C7" w:rsidR="00887798" w:rsidRDefault="00C87959" w:rsidP="008B02C0">
      <w:pPr>
        <w:tabs>
          <w:tab w:val="clear" w:pos="709"/>
        </w:tabs>
        <w:suppressAutoHyphens w:val="0"/>
        <w:spacing w:line="240" w:lineRule="auto"/>
        <w:jc w:val="both"/>
        <w:rPr>
          <w:rFonts w:asciiTheme="minorHAnsi" w:hAnsiTheme="minorHAnsi" w:cs="Times New Roman"/>
          <w:sz w:val="24"/>
          <w:szCs w:val="24"/>
        </w:rPr>
      </w:pPr>
      <w:r w:rsidRPr="00C87959">
        <w:rPr>
          <w:rFonts w:asciiTheme="minorHAnsi" w:hAnsiTheme="minorHAnsi" w:cs="Times New Roman"/>
          <w:sz w:val="24"/>
          <w:szCs w:val="24"/>
        </w:rPr>
        <w:t xml:space="preserve">En esta actividad vamos a aprender a configurar </w:t>
      </w:r>
      <w:proofErr w:type="spellStart"/>
      <w:r w:rsidRPr="00C87959">
        <w:rPr>
          <w:rFonts w:asciiTheme="minorHAnsi" w:hAnsiTheme="minorHAnsi" w:cs="Times New Roman"/>
          <w:b/>
          <w:bCs/>
          <w:sz w:val="24"/>
          <w:szCs w:val="24"/>
        </w:rPr>
        <w:t>ngrok</w:t>
      </w:r>
      <w:proofErr w:type="spellEnd"/>
      <w:r w:rsidRPr="00C87959">
        <w:rPr>
          <w:rFonts w:asciiTheme="minorHAnsi" w:hAnsiTheme="minorHAnsi" w:cs="Times New Roman"/>
          <w:sz w:val="24"/>
          <w:szCs w:val="24"/>
        </w:rPr>
        <w:t xml:space="preserve"> para ejecutar </w:t>
      </w:r>
      <w:r w:rsidR="008B02C0">
        <w:rPr>
          <w:rFonts w:asciiTheme="minorHAnsi" w:hAnsiTheme="minorHAnsi" w:cs="Times New Roman"/>
          <w:sz w:val="24"/>
          <w:szCs w:val="24"/>
        </w:rPr>
        <w:t xml:space="preserve">el sistema </w:t>
      </w:r>
      <w:r w:rsidRPr="00C87959">
        <w:rPr>
          <w:rFonts w:asciiTheme="minorHAnsi" w:hAnsiTheme="minorHAnsi" w:cs="Times New Roman"/>
          <w:sz w:val="24"/>
          <w:szCs w:val="24"/>
        </w:rPr>
        <w:t>de eco vista en clase.</w:t>
      </w:r>
    </w:p>
    <w:p w14:paraId="687BE588" w14:textId="74217E86" w:rsidR="00C87959" w:rsidRPr="00C87959" w:rsidRDefault="00C87959" w:rsidP="00C87959">
      <w:pPr>
        <w:tabs>
          <w:tab w:val="clear" w:pos="709"/>
        </w:tabs>
        <w:suppressAutoHyphens w:val="0"/>
        <w:spacing w:line="240" w:lineRule="auto"/>
        <w:rPr>
          <w:rFonts w:asciiTheme="minorHAnsi" w:hAnsiTheme="minorHAnsi" w:cs="Times New Roman"/>
          <w:sz w:val="24"/>
          <w:szCs w:val="24"/>
        </w:rPr>
      </w:pPr>
    </w:p>
    <w:p w14:paraId="4A1AFACF" w14:textId="77777777" w:rsidR="00C87959" w:rsidRPr="00C87959" w:rsidRDefault="00C87959" w:rsidP="00C87959">
      <w:pPr>
        <w:rPr>
          <w:rFonts w:asciiTheme="minorHAnsi" w:hAnsiTheme="minorHAnsi"/>
          <w:b/>
          <w:sz w:val="32"/>
        </w:rPr>
      </w:pPr>
      <w:r w:rsidRPr="00C87959">
        <w:rPr>
          <w:rFonts w:asciiTheme="minorHAnsi" w:hAnsiTheme="minorHAnsi"/>
          <w:b/>
          <w:sz w:val="32"/>
        </w:rPr>
        <w:t>Creación de la cuenta y ejecución de la aplicación cliente-servidor de eco en un solo computador</w:t>
      </w:r>
    </w:p>
    <w:p w14:paraId="0814C20D" w14:textId="77777777" w:rsidR="00C87959" w:rsidRPr="00C87959" w:rsidRDefault="00C87959" w:rsidP="00C87959">
      <w:pPr>
        <w:rPr>
          <w:rFonts w:asciiTheme="minorHAnsi" w:hAnsiTheme="minorHAnsi"/>
        </w:rPr>
      </w:pPr>
    </w:p>
    <w:p w14:paraId="1F6520F3" w14:textId="77777777" w:rsidR="00C87959" w:rsidRPr="00C87959" w:rsidRDefault="00C87959" w:rsidP="00C87959">
      <w:pPr>
        <w:pStyle w:val="Prrafodelista"/>
        <w:numPr>
          <w:ilvl w:val="0"/>
          <w:numId w:val="17"/>
        </w:numPr>
        <w:tabs>
          <w:tab w:val="clear" w:pos="709"/>
        </w:tabs>
        <w:suppressAutoHyphens w:val="0"/>
        <w:spacing w:line="240" w:lineRule="auto"/>
        <w:jc w:val="both"/>
        <w:rPr>
          <w:rFonts w:asciiTheme="minorHAnsi" w:hAnsiTheme="minorHAnsi"/>
        </w:rPr>
      </w:pPr>
      <w:r w:rsidRPr="00C87959">
        <w:rPr>
          <w:rFonts w:asciiTheme="minorHAnsi" w:hAnsiTheme="minorHAnsi"/>
        </w:rPr>
        <w:t xml:space="preserve">Descargue la aplicación </w:t>
      </w:r>
      <w:proofErr w:type="spellStart"/>
      <w:r w:rsidRPr="00C87959">
        <w:rPr>
          <w:rFonts w:asciiTheme="minorHAnsi" w:hAnsiTheme="minorHAnsi"/>
          <w:b/>
        </w:rPr>
        <w:t>ngrok</w:t>
      </w:r>
      <w:proofErr w:type="spellEnd"/>
      <w:r w:rsidRPr="00C87959">
        <w:rPr>
          <w:rFonts w:asciiTheme="minorHAnsi" w:hAnsiTheme="minorHAnsi"/>
        </w:rPr>
        <w:t xml:space="preserve"> en su computador. Ingrese a: </w:t>
      </w:r>
      <w:hyperlink r:id="rId12" w:history="1">
        <w:r w:rsidRPr="00C87959">
          <w:rPr>
            <w:rStyle w:val="Hipervnculo"/>
            <w:rFonts w:asciiTheme="minorHAnsi" w:hAnsiTheme="minorHAnsi"/>
          </w:rPr>
          <w:t>https://ngrok.com/download</w:t>
        </w:r>
      </w:hyperlink>
      <w:r w:rsidRPr="00C87959">
        <w:rPr>
          <w:rFonts w:asciiTheme="minorHAnsi" w:hAnsiTheme="minorHAnsi"/>
        </w:rPr>
        <w:t xml:space="preserve"> y siga las instrucciones.</w:t>
      </w:r>
    </w:p>
    <w:p w14:paraId="05ADD4E9" w14:textId="77777777" w:rsidR="00C87959" w:rsidRPr="00C87959" w:rsidRDefault="00C87959" w:rsidP="00C87959">
      <w:pPr>
        <w:jc w:val="both"/>
        <w:rPr>
          <w:rFonts w:asciiTheme="minorHAnsi" w:hAnsiTheme="minorHAnsi"/>
        </w:rPr>
      </w:pPr>
    </w:p>
    <w:p w14:paraId="78CD9ED2" w14:textId="77777777" w:rsidR="00C87959" w:rsidRPr="00C87959" w:rsidRDefault="00C87959" w:rsidP="00C87959">
      <w:pPr>
        <w:pStyle w:val="Prrafodelista"/>
        <w:numPr>
          <w:ilvl w:val="0"/>
          <w:numId w:val="17"/>
        </w:numPr>
        <w:tabs>
          <w:tab w:val="clear" w:pos="709"/>
        </w:tabs>
        <w:suppressAutoHyphens w:val="0"/>
        <w:spacing w:line="240" w:lineRule="auto"/>
        <w:jc w:val="both"/>
        <w:rPr>
          <w:rFonts w:asciiTheme="minorHAnsi" w:hAnsiTheme="minorHAnsi"/>
        </w:rPr>
      </w:pPr>
      <w:r w:rsidRPr="00C87959">
        <w:rPr>
          <w:rFonts w:asciiTheme="minorHAnsi" w:hAnsiTheme="minorHAnsi"/>
        </w:rPr>
        <w:t xml:space="preserve">Cree una cuenta en </w:t>
      </w:r>
      <w:proofErr w:type="spellStart"/>
      <w:r w:rsidRPr="00C87959">
        <w:rPr>
          <w:rFonts w:asciiTheme="minorHAnsi" w:hAnsiTheme="minorHAnsi"/>
          <w:b/>
        </w:rPr>
        <w:t>ngrok</w:t>
      </w:r>
      <w:proofErr w:type="spellEnd"/>
      <w:r w:rsidRPr="00C87959">
        <w:rPr>
          <w:rFonts w:asciiTheme="minorHAnsi" w:hAnsiTheme="minorHAnsi"/>
        </w:rPr>
        <w:t xml:space="preserve"> y obtenga su token de autenticación.</w:t>
      </w:r>
    </w:p>
    <w:p w14:paraId="0352D6A1" w14:textId="77777777" w:rsidR="00C87959" w:rsidRPr="00C87959" w:rsidRDefault="00C87959" w:rsidP="00C87959">
      <w:pPr>
        <w:pStyle w:val="Prrafodelista"/>
        <w:rPr>
          <w:rFonts w:asciiTheme="minorHAnsi" w:hAnsiTheme="minorHAnsi"/>
        </w:rPr>
      </w:pPr>
    </w:p>
    <w:p w14:paraId="1C00872D" w14:textId="77777777" w:rsidR="00C87959" w:rsidRPr="00C87959" w:rsidRDefault="00C87959" w:rsidP="00C87959">
      <w:pPr>
        <w:pStyle w:val="Prrafodelista"/>
        <w:numPr>
          <w:ilvl w:val="0"/>
          <w:numId w:val="17"/>
        </w:numPr>
        <w:tabs>
          <w:tab w:val="clear" w:pos="709"/>
        </w:tabs>
        <w:suppressAutoHyphens w:val="0"/>
        <w:spacing w:line="240" w:lineRule="auto"/>
        <w:jc w:val="both"/>
        <w:rPr>
          <w:rFonts w:asciiTheme="minorHAnsi" w:hAnsiTheme="minorHAnsi"/>
        </w:rPr>
      </w:pPr>
      <w:r w:rsidRPr="00C87959">
        <w:rPr>
          <w:rFonts w:asciiTheme="minorHAnsi" w:hAnsiTheme="minorHAnsi"/>
        </w:rPr>
        <w:t xml:space="preserve">En su computador, en una consola, ejecute el comando </w:t>
      </w:r>
      <w:proofErr w:type="spellStart"/>
      <w:r w:rsidRPr="00C87959">
        <w:rPr>
          <w:rFonts w:asciiTheme="minorHAnsi" w:hAnsiTheme="minorHAnsi"/>
          <w:b/>
        </w:rPr>
        <w:t>ngrok</w:t>
      </w:r>
      <w:proofErr w:type="spellEnd"/>
      <w:r w:rsidRPr="00C87959">
        <w:rPr>
          <w:rFonts w:asciiTheme="minorHAnsi" w:hAnsiTheme="minorHAnsi"/>
          <w:b/>
        </w:rPr>
        <w:t xml:space="preserve"> </w:t>
      </w:r>
      <w:proofErr w:type="spellStart"/>
      <w:r w:rsidRPr="00C87959">
        <w:rPr>
          <w:rFonts w:asciiTheme="minorHAnsi" w:hAnsiTheme="minorHAnsi"/>
          <w:b/>
        </w:rPr>
        <w:t>authtoken</w:t>
      </w:r>
      <w:proofErr w:type="spellEnd"/>
      <w:r w:rsidRPr="00C87959">
        <w:rPr>
          <w:rFonts w:asciiTheme="minorHAnsi" w:hAnsiTheme="minorHAnsi"/>
        </w:rPr>
        <w:t xml:space="preserve"> seguido del token asignado.</w:t>
      </w:r>
    </w:p>
    <w:p w14:paraId="5B4E9507" w14:textId="77777777" w:rsidR="00C87959" w:rsidRPr="00C87959" w:rsidRDefault="00C87959" w:rsidP="00C87959">
      <w:pPr>
        <w:pStyle w:val="Prrafodelista"/>
        <w:rPr>
          <w:rFonts w:asciiTheme="minorHAnsi" w:hAnsiTheme="minorHAnsi"/>
        </w:rPr>
      </w:pPr>
    </w:p>
    <w:p w14:paraId="70B8098D" w14:textId="77777777" w:rsidR="00C87959" w:rsidRPr="00C87959" w:rsidRDefault="00C87959" w:rsidP="00C87959">
      <w:pPr>
        <w:pStyle w:val="Prrafodelista"/>
        <w:numPr>
          <w:ilvl w:val="0"/>
          <w:numId w:val="17"/>
        </w:numPr>
        <w:tabs>
          <w:tab w:val="clear" w:pos="709"/>
        </w:tabs>
        <w:suppressAutoHyphens w:val="0"/>
        <w:spacing w:line="240" w:lineRule="auto"/>
        <w:jc w:val="both"/>
        <w:rPr>
          <w:rFonts w:asciiTheme="minorHAnsi" w:hAnsiTheme="minorHAnsi"/>
        </w:rPr>
      </w:pPr>
      <w:r w:rsidRPr="00C87959">
        <w:rPr>
          <w:rFonts w:asciiTheme="minorHAnsi" w:hAnsiTheme="minorHAnsi"/>
        </w:rPr>
        <w:t xml:space="preserve">Exponga el puerto utilizado para el programa servidor de eco, ejecutando el comando </w:t>
      </w:r>
      <w:r w:rsidRPr="00C87959">
        <w:rPr>
          <w:rFonts w:cs="Calibri"/>
        </w:rPr>
        <w:t>﻿</w:t>
      </w:r>
      <w:proofErr w:type="spellStart"/>
      <w:r w:rsidRPr="00C87959">
        <w:rPr>
          <w:rFonts w:asciiTheme="minorHAnsi" w:hAnsiTheme="minorHAnsi"/>
          <w:b/>
        </w:rPr>
        <w:t>ngrok</w:t>
      </w:r>
      <w:proofErr w:type="spellEnd"/>
      <w:r w:rsidRPr="00C87959">
        <w:rPr>
          <w:rFonts w:asciiTheme="minorHAnsi" w:hAnsiTheme="minorHAnsi"/>
          <w:b/>
        </w:rPr>
        <w:t xml:space="preserve"> </w:t>
      </w:r>
      <w:proofErr w:type="spellStart"/>
      <w:r w:rsidRPr="00C87959">
        <w:rPr>
          <w:rFonts w:asciiTheme="minorHAnsi" w:hAnsiTheme="minorHAnsi"/>
          <w:b/>
        </w:rPr>
        <w:t>tcp</w:t>
      </w:r>
      <w:proofErr w:type="spellEnd"/>
      <w:r w:rsidRPr="00C87959">
        <w:rPr>
          <w:rFonts w:asciiTheme="minorHAnsi" w:hAnsiTheme="minorHAnsi"/>
          <w:b/>
        </w:rPr>
        <w:t xml:space="preserve"> 3400</w:t>
      </w:r>
      <w:r w:rsidRPr="00C87959">
        <w:rPr>
          <w:rFonts w:asciiTheme="minorHAnsi" w:hAnsiTheme="minorHAnsi"/>
        </w:rPr>
        <w:t>. Observe la dirección y puerto asignados para el puerto que acaba de exponer en su computador.</w:t>
      </w:r>
    </w:p>
    <w:p w14:paraId="5F536885" w14:textId="77777777" w:rsidR="00C87959" w:rsidRPr="00C87959" w:rsidRDefault="00C87959" w:rsidP="00C87959">
      <w:pPr>
        <w:pStyle w:val="Prrafodelista"/>
        <w:rPr>
          <w:rFonts w:asciiTheme="minorHAnsi" w:hAnsiTheme="minorHAnsi"/>
        </w:rPr>
      </w:pPr>
    </w:p>
    <w:p w14:paraId="34211B46" w14:textId="28C968E8" w:rsidR="00C87959" w:rsidRPr="003703C8" w:rsidRDefault="00C87959" w:rsidP="00C87959">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7</w:t>
      </w:r>
      <w:r w:rsidRPr="003703C8">
        <w:rPr>
          <w:rFonts w:asciiTheme="minorHAnsi" w:hAnsiTheme="minorHAnsi" w:cs="Times New Roman"/>
          <w:color w:val="4F81BD" w:themeColor="accent1"/>
          <w:sz w:val="24"/>
          <w:szCs w:val="24"/>
        </w:rPr>
        <w:t xml:space="preserve"> – Agregue una captura de pantalla de la </w:t>
      </w:r>
      <w:r>
        <w:rPr>
          <w:rFonts w:asciiTheme="minorHAnsi" w:hAnsiTheme="minorHAnsi" w:cs="Times New Roman"/>
          <w:color w:val="4F81BD" w:themeColor="accent1"/>
          <w:sz w:val="24"/>
          <w:szCs w:val="24"/>
        </w:rPr>
        <w:t>terminal luego de exponer el puerto</w:t>
      </w:r>
      <w:r w:rsidRPr="003703C8">
        <w:rPr>
          <w:rFonts w:asciiTheme="minorHAnsi" w:hAnsiTheme="minorHAnsi" w:cs="Times New Roman"/>
          <w:color w:val="4F81BD" w:themeColor="accent1"/>
          <w:sz w:val="24"/>
          <w:szCs w:val="24"/>
        </w:rPr>
        <w:t>]</w:t>
      </w:r>
    </w:p>
    <w:p w14:paraId="5CF7E643" w14:textId="77777777" w:rsidR="00C87959" w:rsidRPr="0090155B" w:rsidRDefault="00C87959" w:rsidP="0090155B">
      <w:pPr>
        <w:rPr>
          <w:rFonts w:asciiTheme="minorHAnsi" w:hAnsiTheme="minorHAnsi"/>
        </w:rPr>
      </w:pPr>
    </w:p>
    <w:p w14:paraId="2D49934C" w14:textId="77777777" w:rsidR="00C87959" w:rsidRPr="00C87959" w:rsidRDefault="00C87959" w:rsidP="00C87959">
      <w:pPr>
        <w:pStyle w:val="Prrafodelista"/>
        <w:numPr>
          <w:ilvl w:val="0"/>
          <w:numId w:val="17"/>
        </w:numPr>
        <w:tabs>
          <w:tab w:val="clear" w:pos="709"/>
        </w:tabs>
        <w:suppressAutoHyphens w:val="0"/>
        <w:spacing w:line="240" w:lineRule="auto"/>
        <w:jc w:val="both"/>
        <w:rPr>
          <w:rFonts w:asciiTheme="minorHAnsi" w:hAnsiTheme="minorHAnsi"/>
        </w:rPr>
      </w:pPr>
      <w:r w:rsidRPr="00C87959">
        <w:rPr>
          <w:rFonts w:asciiTheme="minorHAnsi" w:hAnsiTheme="minorHAnsi"/>
        </w:rPr>
        <w:t>Ejecute el programa servidor de eco sin modificar nada. Asegúrese de que el puerto que se acaba de exponer sea el puerto que utiliza el servidor para escuchar.</w:t>
      </w:r>
    </w:p>
    <w:p w14:paraId="7AA4A738" w14:textId="77777777" w:rsidR="00C87959" w:rsidRPr="00C87959" w:rsidRDefault="00C87959" w:rsidP="00C87959">
      <w:pPr>
        <w:pStyle w:val="Prrafodelista"/>
        <w:rPr>
          <w:rFonts w:asciiTheme="minorHAnsi" w:hAnsiTheme="minorHAnsi"/>
        </w:rPr>
      </w:pPr>
    </w:p>
    <w:p w14:paraId="19AFFCAB" w14:textId="2706C2B8" w:rsidR="00C87959" w:rsidRDefault="00C87959" w:rsidP="00C87959">
      <w:pPr>
        <w:pStyle w:val="Prrafodelista"/>
        <w:numPr>
          <w:ilvl w:val="0"/>
          <w:numId w:val="17"/>
        </w:numPr>
        <w:tabs>
          <w:tab w:val="clear" w:pos="709"/>
        </w:tabs>
        <w:suppressAutoHyphens w:val="0"/>
        <w:spacing w:line="240" w:lineRule="auto"/>
        <w:jc w:val="both"/>
        <w:rPr>
          <w:rFonts w:asciiTheme="minorHAnsi" w:hAnsiTheme="minorHAnsi"/>
        </w:rPr>
      </w:pPr>
      <w:r w:rsidRPr="00C87959">
        <w:rPr>
          <w:rFonts w:asciiTheme="minorHAnsi" w:hAnsiTheme="minorHAnsi"/>
        </w:rPr>
        <w:t xml:space="preserve">Modifique el código fuente del programa cliente de eco, de manera que la dirección donde va a encontrar el servidor en ejecución sea la que estableció </w:t>
      </w:r>
      <w:proofErr w:type="spellStart"/>
      <w:r w:rsidRPr="00C87959">
        <w:rPr>
          <w:rFonts w:asciiTheme="minorHAnsi" w:hAnsiTheme="minorHAnsi"/>
          <w:b/>
        </w:rPr>
        <w:t>ngrok</w:t>
      </w:r>
      <w:proofErr w:type="spellEnd"/>
      <w:r w:rsidRPr="00C87959">
        <w:rPr>
          <w:rFonts w:asciiTheme="minorHAnsi" w:hAnsiTheme="minorHAnsi"/>
        </w:rPr>
        <w:t xml:space="preserve"> en el numeral 4. Por ejemplo: </w:t>
      </w:r>
      <w:r w:rsidRPr="00C87959">
        <w:rPr>
          <w:rFonts w:asciiTheme="minorHAnsi" w:hAnsiTheme="minorHAnsi"/>
          <w:b/>
        </w:rPr>
        <w:t>6.tcp.ngrok.io</w:t>
      </w:r>
      <w:r w:rsidRPr="00C87959">
        <w:rPr>
          <w:rFonts w:asciiTheme="minorHAnsi" w:hAnsiTheme="minorHAnsi"/>
        </w:rPr>
        <w:t xml:space="preserve"> y el número de puerto, por ejemplo </w:t>
      </w:r>
      <w:r w:rsidRPr="00C87959">
        <w:rPr>
          <w:rFonts w:asciiTheme="minorHAnsi" w:hAnsiTheme="minorHAnsi"/>
          <w:b/>
        </w:rPr>
        <w:t>15109</w:t>
      </w:r>
      <w:r w:rsidRPr="00C87959">
        <w:rPr>
          <w:rFonts w:asciiTheme="minorHAnsi" w:hAnsiTheme="minorHAnsi"/>
        </w:rPr>
        <w:t>. Ejecute el programa cliente.</w:t>
      </w:r>
    </w:p>
    <w:p w14:paraId="546D0707" w14:textId="77777777" w:rsidR="00C87959" w:rsidRPr="00C87959" w:rsidRDefault="00C87959" w:rsidP="00C87959">
      <w:pPr>
        <w:pStyle w:val="Prrafodelista"/>
        <w:rPr>
          <w:rFonts w:asciiTheme="minorHAnsi" w:hAnsiTheme="minorHAnsi"/>
        </w:rPr>
      </w:pPr>
    </w:p>
    <w:p w14:paraId="037E09F4" w14:textId="77777777" w:rsidR="00C943D8" w:rsidRPr="003703C8" w:rsidRDefault="00C943D8" w:rsidP="00C943D8">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8</w:t>
      </w:r>
      <w:r w:rsidRPr="003703C8">
        <w:rPr>
          <w:rFonts w:asciiTheme="minorHAnsi" w:hAnsiTheme="minorHAnsi" w:cs="Times New Roman"/>
          <w:color w:val="4F81BD" w:themeColor="accent1"/>
          <w:sz w:val="24"/>
          <w:szCs w:val="24"/>
        </w:rPr>
        <w:t xml:space="preserve"> – Agregue una captura de pantalla </w:t>
      </w:r>
      <w:r>
        <w:rPr>
          <w:rFonts w:asciiTheme="minorHAnsi" w:hAnsiTheme="minorHAnsi" w:cs="Times New Roman"/>
          <w:color w:val="4F81BD" w:themeColor="accent1"/>
          <w:sz w:val="24"/>
          <w:szCs w:val="24"/>
        </w:rPr>
        <w:t xml:space="preserve">que incluya las modificaciones al código fuente en el programa cliente y la </w:t>
      </w:r>
      <w:r w:rsidRPr="00C87959">
        <w:rPr>
          <w:rFonts w:asciiTheme="minorHAnsi" w:hAnsiTheme="minorHAnsi" w:cs="Times New Roman"/>
          <w:color w:val="4F81BD" w:themeColor="accent1"/>
          <w:sz w:val="24"/>
          <w:szCs w:val="24"/>
        </w:rPr>
        <w:t>consola al finalizar la ejecución del programa cliente</w:t>
      </w:r>
      <w:r w:rsidRPr="003703C8">
        <w:rPr>
          <w:rFonts w:asciiTheme="minorHAnsi" w:hAnsiTheme="minorHAnsi" w:cs="Times New Roman"/>
          <w:color w:val="4F81BD" w:themeColor="accent1"/>
          <w:sz w:val="24"/>
          <w:szCs w:val="24"/>
        </w:rPr>
        <w:t>]</w:t>
      </w:r>
    </w:p>
    <w:p w14:paraId="3CAE4D03" w14:textId="77777777" w:rsidR="0090155B" w:rsidRPr="00C87959" w:rsidRDefault="0090155B" w:rsidP="0090155B">
      <w:pPr>
        <w:tabs>
          <w:tab w:val="clear" w:pos="709"/>
        </w:tabs>
        <w:suppressAutoHyphens w:val="0"/>
        <w:spacing w:line="240" w:lineRule="auto"/>
        <w:jc w:val="both"/>
        <w:rPr>
          <w:rFonts w:asciiTheme="minorHAnsi" w:hAnsiTheme="minorHAnsi"/>
        </w:rPr>
      </w:pPr>
    </w:p>
    <w:p w14:paraId="2F9046AB" w14:textId="6B07F577" w:rsidR="0090155B" w:rsidRPr="003703C8" w:rsidRDefault="0090155B" w:rsidP="0090155B">
      <w:pPr>
        <w:spacing w:line="240" w:lineRule="auto"/>
        <w:jc w:val="both"/>
        <w:rPr>
          <w:rFonts w:asciiTheme="minorHAnsi" w:hAnsiTheme="minorHAnsi" w:cs="Times New Roman"/>
          <w:color w:val="4F81BD" w:themeColor="accent1"/>
          <w:sz w:val="24"/>
          <w:szCs w:val="24"/>
        </w:rPr>
      </w:pPr>
      <w:r w:rsidRPr="003703C8">
        <w:rPr>
          <w:rFonts w:asciiTheme="minorHAnsi" w:hAnsiTheme="minorHAnsi" w:cs="Times New Roman"/>
          <w:color w:val="4F81BD" w:themeColor="accent1"/>
          <w:sz w:val="24"/>
          <w:szCs w:val="24"/>
        </w:rPr>
        <w:t>[Foto 0</w:t>
      </w:r>
      <w:r>
        <w:rPr>
          <w:rFonts w:asciiTheme="minorHAnsi" w:hAnsiTheme="minorHAnsi" w:cs="Times New Roman"/>
          <w:color w:val="4F81BD" w:themeColor="accent1"/>
          <w:sz w:val="24"/>
          <w:szCs w:val="24"/>
        </w:rPr>
        <w:t>9</w:t>
      </w:r>
      <w:r w:rsidRPr="003703C8">
        <w:rPr>
          <w:rFonts w:asciiTheme="minorHAnsi" w:hAnsiTheme="minorHAnsi" w:cs="Times New Roman"/>
          <w:color w:val="4F81BD" w:themeColor="accent1"/>
          <w:sz w:val="24"/>
          <w:szCs w:val="24"/>
        </w:rPr>
        <w:t xml:space="preserve"> – Agregue una captura de pantalla </w:t>
      </w:r>
      <w:r w:rsidRPr="00C87959">
        <w:rPr>
          <w:rFonts w:asciiTheme="minorHAnsi" w:hAnsiTheme="minorHAnsi" w:cs="Times New Roman"/>
          <w:color w:val="4F81BD" w:themeColor="accent1"/>
          <w:sz w:val="24"/>
          <w:szCs w:val="24"/>
        </w:rPr>
        <w:t xml:space="preserve">de la consola al finalizar la ejecución del programa </w:t>
      </w:r>
      <w:r>
        <w:rPr>
          <w:rFonts w:asciiTheme="minorHAnsi" w:hAnsiTheme="minorHAnsi" w:cs="Times New Roman"/>
          <w:color w:val="4F81BD" w:themeColor="accent1"/>
          <w:sz w:val="24"/>
          <w:szCs w:val="24"/>
        </w:rPr>
        <w:t>servidor</w:t>
      </w:r>
      <w:r w:rsidRPr="003703C8">
        <w:rPr>
          <w:rFonts w:asciiTheme="minorHAnsi" w:hAnsiTheme="minorHAnsi" w:cs="Times New Roman"/>
          <w:color w:val="4F81BD" w:themeColor="accent1"/>
          <w:sz w:val="24"/>
          <w:szCs w:val="24"/>
        </w:rPr>
        <w:t>]</w:t>
      </w:r>
    </w:p>
    <w:p w14:paraId="43FFDF01" w14:textId="2B60BD1C" w:rsidR="00C87959" w:rsidRDefault="00C87959" w:rsidP="00C87959">
      <w:pPr>
        <w:tabs>
          <w:tab w:val="clear" w:pos="709"/>
        </w:tabs>
        <w:suppressAutoHyphens w:val="0"/>
        <w:spacing w:line="240" w:lineRule="auto"/>
        <w:rPr>
          <w:rFonts w:asciiTheme="minorHAnsi" w:hAnsiTheme="minorHAnsi"/>
          <w:color w:val="4F81BD" w:themeColor="accent1"/>
        </w:rPr>
      </w:pPr>
    </w:p>
    <w:p w14:paraId="6EE42460" w14:textId="77777777" w:rsidR="0090155B" w:rsidRPr="0090155B" w:rsidRDefault="0090155B" w:rsidP="0090155B">
      <w:pPr>
        <w:rPr>
          <w:rFonts w:asciiTheme="minorHAnsi" w:hAnsiTheme="minorHAnsi"/>
          <w:b/>
          <w:sz w:val="32"/>
        </w:rPr>
      </w:pPr>
      <w:r w:rsidRPr="0090155B">
        <w:rPr>
          <w:rFonts w:asciiTheme="minorHAnsi" w:hAnsiTheme="minorHAnsi"/>
          <w:b/>
          <w:sz w:val="32"/>
        </w:rPr>
        <w:t>Ejecución de la aplicación cliente-servidor de eco en dos computadores</w:t>
      </w:r>
    </w:p>
    <w:p w14:paraId="415465D8" w14:textId="77777777" w:rsidR="0090155B" w:rsidRPr="0090155B" w:rsidRDefault="0090155B" w:rsidP="0090155B">
      <w:pPr>
        <w:rPr>
          <w:rFonts w:asciiTheme="minorHAnsi" w:hAnsiTheme="minorHAnsi"/>
        </w:rPr>
      </w:pPr>
    </w:p>
    <w:p w14:paraId="5DD3E9C1" w14:textId="77777777" w:rsidR="0090155B" w:rsidRPr="0090155B" w:rsidRDefault="0090155B" w:rsidP="0090155B">
      <w:pPr>
        <w:jc w:val="both"/>
        <w:rPr>
          <w:rFonts w:asciiTheme="minorHAnsi" w:hAnsiTheme="minorHAnsi"/>
        </w:rPr>
      </w:pPr>
      <w:r w:rsidRPr="0090155B">
        <w:rPr>
          <w:rFonts w:asciiTheme="minorHAnsi" w:hAnsiTheme="minorHAnsi"/>
        </w:rPr>
        <w:t xml:space="preserve">En grupos, seleccione cuál de los compañeros va a ejecutar el programa servidor utilizando el puerto que expuso en el numeral 4 de la parte 1 de este laboratorio. El compañero que va a ejecutar el servidor debe compartir la dirección y el puerto asignados por </w:t>
      </w:r>
      <w:proofErr w:type="spellStart"/>
      <w:r w:rsidRPr="0090155B">
        <w:rPr>
          <w:rFonts w:asciiTheme="minorHAnsi" w:hAnsiTheme="minorHAnsi"/>
          <w:b/>
        </w:rPr>
        <w:t>ngrok</w:t>
      </w:r>
      <w:proofErr w:type="spellEnd"/>
      <w:r w:rsidRPr="0090155B">
        <w:rPr>
          <w:rFonts w:asciiTheme="minorHAnsi" w:hAnsiTheme="minorHAnsi"/>
        </w:rPr>
        <w:t>.</w:t>
      </w:r>
    </w:p>
    <w:p w14:paraId="25BB8C99" w14:textId="77777777" w:rsidR="0090155B" w:rsidRPr="0090155B" w:rsidRDefault="0090155B" w:rsidP="0090155B">
      <w:pPr>
        <w:jc w:val="both"/>
        <w:rPr>
          <w:rFonts w:asciiTheme="minorHAnsi" w:hAnsiTheme="minorHAnsi"/>
        </w:rPr>
      </w:pPr>
    </w:p>
    <w:p w14:paraId="270D8A3F" w14:textId="77777777" w:rsidR="0090155B" w:rsidRPr="0090155B" w:rsidRDefault="0090155B" w:rsidP="0090155B">
      <w:pPr>
        <w:jc w:val="both"/>
        <w:rPr>
          <w:rFonts w:asciiTheme="minorHAnsi" w:hAnsiTheme="minorHAnsi"/>
        </w:rPr>
      </w:pPr>
      <w:r w:rsidRPr="0090155B">
        <w:rPr>
          <w:rFonts w:asciiTheme="minorHAnsi" w:hAnsiTheme="minorHAnsi"/>
        </w:rPr>
        <w:t>Los demás compañeros, van a ejecutar el programa cliente, en la misma forma como lo hicieron en el numeral 6 de la parte 1 de este laboratorio.</w:t>
      </w:r>
    </w:p>
    <w:p w14:paraId="4D7D635C" w14:textId="77777777" w:rsidR="0090155B" w:rsidRPr="0090155B" w:rsidRDefault="0090155B" w:rsidP="0090155B">
      <w:pPr>
        <w:jc w:val="both"/>
        <w:rPr>
          <w:rFonts w:asciiTheme="minorHAnsi" w:hAnsiTheme="minorHAnsi"/>
        </w:rPr>
      </w:pPr>
    </w:p>
    <w:p w14:paraId="5E599D68" w14:textId="77777777" w:rsidR="0090155B" w:rsidRPr="0090155B" w:rsidRDefault="0090155B" w:rsidP="0090155B">
      <w:pPr>
        <w:jc w:val="both"/>
        <w:rPr>
          <w:rFonts w:asciiTheme="minorHAnsi" w:hAnsiTheme="minorHAnsi"/>
        </w:rPr>
      </w:pPr>
      <w:r w:rsidRPr="0090155B">
        <w:rPr>
          <w:rFonts w:asciiTheme="minorHAnsi" w:hAnsiTheme="minorHAnsi"/>
        </w:rPr>
        <w:lastRenderedPageBreak/>
        <w:t xml:space="preserve">Por cada integrante del grupo, </w:t>
      </w:r>
    </w:p>
    <w:p w14:paraId="2EF88895" w14:textId="77777777" w:rsidR="0090155B" w:rsidRPr="0090155B" w:rsidRDefault="0090155B" w:rsidP="0090155B">
      <w:pPr>
        <w:jc w:val="both"/>
        <w:rPr>
          <w:rFonts w:asciiTheme="minorHAnsi" w:hAnsiTheme="minorHAnsi"/>
        </w:rPr>
      </w:pPr>
    </w:p>
    <w:p w14:paraId="0F9C81E4" w14:textId="77777777" w:rsidR="0090155B" w:rsidRPr="0090155B" w:rsidRDefault="0090155B" w:rsidP="0090155B">
      <w:pPr>
        <w:rPr>
          <w:rFonts w:asciiTheme="minorHAnsi" w:hAnsiTheme="minorHAnsi"/>
          <w:color w:val="4F81BD" w:themeColor="accent1"/>
        </w:rPr>
      </w:pPr>
      <w:r w:rsidRPr="0090155B">
        <w:rPr>
          <w:rFonts w:asciiTheme="minorHAnsi" w:hAnsiTheme="minorHAnsi"/>
          <w:color w:val="4F81BD" w:themeColor="accent1"/>
        </w:rPr>
        <w:t>[Foto 10 – Agregue una imagen de la consola al finalizar la ejecución del programa cliente]</w:t>
      </w:r>
    </w:p>
    <w:p w14:paraId="022FBF6E" w14:textId="77777777" w:rsidR="0090155B" w:rsidRPr="0090155B" w:rsidRDefault="0090155B" w:rsidP="0090155B">
      <w:pPr>
        <w:jc w:val="both"/>
        <w:rPr>
          <w:rFonts w:asciiTheme="minorHAnsi" w:hAnsiTheme="minorHAnsi"/>
        </w:rPr>
      </w:pPr>
    </w:p>
    <w:p w14:paraId="7CCF89E4" w14:textId="77777777" w:rsidR="0090155B" w:rsidRPr="0090155B" w:rsidRDefault="0090155B" w:rsidP="0090155B">
      <w:pPr>
        <w:jc w:val="both"/>
        <w:rPr>
          <w:rFonts w:asciiTheme="minorHAnsi" w:hAnsiTheme="minorHAnsi"/>
          <w:color w:val="4F81BD" w:themeColor="accent1"/>
        </w:rPr>
      </w:pPr>
      <w:r w:rsidRPr="0090155B">
        <w:rPr>
          <w:rFonts w:asciiTheme="minorHAnsi" w:hAnsiTheme="minorHAnsi"/>
          <w:color w:val="4F81BD" w:themeColor="accent1"/>
        </w:rPr>
        <w:t>[Foto 11 – Agregue una imagen de la consola al finalizar la ejecución del programa servidor]</w:t>
      </w:r>
    </w:p>
    <w:p w14:paraId="40E9F31B" w14:textId="77777777" w:rsidR="0090155B" w:rsidRPr="0090155B" w:rsidRDefault="0090155B" w:rsidP="0090155B">
      <w:pPr>
        <w:jc w:val="both"/>
        <w:rPr>
          <w:rFonts w:asciiTheme="minorHAnsi" w:hAnsiTheme="minorHAnsi"/>
        </w:rPr>
      </w:pPr>
    </w:p>
    <w:p w14:paraId="07FF2384" w14:textId="620223AB" w:rsidR="00887798" w:rsidRPr="0090155B" w:rsidRDefault="00887798">
      <w:pPr>
        <w:tabs>
          <w:tab w:val="clear" w:pos="709"/>
        </w:tabs>
        <w:suppressAutoHyphens w:val="0"/>
        <w:spacing w:line="240" w:lineRule="auto"/>
        <w:rPr>
          <w:rFonts w:asciiTheme="minorHAnsi" w:hAnsiTheme="minorHAnsi" w:cs="Times New Roman"/>
          <w:sz w:val="24"/>
          <w:szCs w:val="24"/>
        </w:rPr>
      </w:pPr>
    </w:p>
    <w:sectPr w:rsidR="00887798" w:rsidRPr="0090155B" w:rsidSect="001C7A62">
      <w:headerReference w:type="even" r:id="rId13"/>
      <w:headerReference w:type="default" r:id="rId14"/>
      <w:footerReference w:type="even" r:id="rId15"/>
      <w:footerReference w:type="default" r:id="rId16"/>
      <w:headerReference w:type="first" r:id="rId17"/>
      <w:footerReference w:type="first" r:id="rId18"/>
      <w:pgSz w:w="12240" w:h="15840"/>
      <w:pgMar w:top="1135" w:right="1080" w:bottom="1440" w:left="1080" w:header="720" w:footer="504" w:gutter="0"/>
      <w:cols w:space="720"/>
      <w:docGrid w:linePitch="299"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726F" w14:textId="77777777" w:rsidR="00172290" w:rsidRDefault="00172290">
      <w:pPr>
        <w:spacing w:line="240" w:lineRule="auto"/>
      </w:pPr>
      <w:r>
        <w:separator/>
      </w:r>
    </w:p>
  </w:endnote>
  <w:endnote w:type="continuationSeparator" w:id="0">
    <w:p w14:paraId="65E13D39" w14:textId="77777777" w:rsidR="00172290" w:rsidRDefault="00172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Yu Gothic"/>
    <w:charset w:val="80"/>
    <w:family w:val="auto"/>
    <w:pitch w:val="variable"/>
  </w:font>
  <w:font w:name="font39">
    <w:altName w:val="MS Mincho"/>
    <w:charset w:val="80"/>
    <w:family w:val="auto"/>
    <w:pitch w:val="variable"/>
  </w:font>
  <w:font w:name="Liberation Sans">
    <w:altName w:val="Yu Gothic"/>
    <w:charset w:val="80"/>
    <w:family w:val="swiss"/>
    <w:pitch w:val="variable"/>
  </w:font>
  <w:font w:name="Lohit Hindi">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08F1" w14:textId="77777777" w:rsidR="00926FE4" w:rsidRDefault="00926F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3BA2" w14:textId="1F9638F1" w:rsidR="00FB4FF7" w:rsidRDefault="00FB4FF7" w:rsidP="00525D3E">
    <w:pPr>
      <w:pStyle w:val="Piedepgina"/>
      <w:pBdr>
        <w:top w:val="single" w:sz="4" w:space="1" w:color="auto"/>
      </w:pBdr>
      <w:tabs>
        <w:tab w:val="clear" w:pos="8838"/>
        <w:tab w:val="right" w:pos="10065"/>
      </w:tabs>
      <w:rPr>
        <w:b/>
        <w:bCs/>
        <w:i/>
        <w:iCs/>
        <w:sz w:val="16"/>
        <w:szCs w:val="16"/>
      </w:rPr>
    </w:pPr>
    <w:r>
      <w:rPr>
        <w:b/>
        <w:bCs/>
        <w:i/>
        <w:iCs/>
        <w:sz w:val="16"/>
        <w:szCs w:val="16"/>
      </w:rPr>
      <w:t>Carlos Eduardo Gómez M.</w:t>
    </w:r>
    <w:r>
      <w:rPr>
        <w:b/>
        <w:bCs/>
        <w:i/>
        <w:iCs/>
        <w:sz w:val="16"/>
        <w:szCs w:val="16"/>
      </w:rPr>
      <w:tab/>
      <w:t>Universidad del Quindío</w:t>
    </w:r>
    <w:r>
      <w:rPr>
        <w:b/>
        <w:bCs/>
        <w:i/>
        <w:iCs/>
        <w:sz w:val="16"/>
        <w:szCs w:val="16"/>
      </w:rPr>
      <w:tab/>
    </w:r>
    <w:r w:rsidR="003A3CA2">
      <w:rPr>
        <w:b/>
        <w:bCs/>
        <w:i/>
        <w:iCs/>
        <w:sz w:val="16"/>
        <w:szCs w:val="16"/>
      </w:rPr>
      <w:t>Febrero</w:t>
    </w:r>
    <w:r>
      <w:rPr>
        <w:b/>
        <w:bCs/>
        <w:i/>
        <w:iCs/>
        <w:sz w:val="16"/>
        <w:szCs w:val="16"/>
      </w:rPr>
      <w:t xml:space="preserve">  de </w:t>
    </w:r>
    <w:r w:rsidR="00FC6F1C">
      <w:rPr>
        <w:b/>
        <w:bCs/>
        <w:i/>
        <w:iCs/>
        <w:sz w:val="16"/>
        <w:szCs w:val="16"/>
      </w:rPr>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C9C2" w14:textId="77777777" w:rsidR="00926FE4" w:rsidRDefault="00926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D332" w14:textId="77777777" w:rsidR="00172290" w:rsidRDefault="00172290">
      <w:pPr>
        <w:spacing w:line="240" w:lineRule="auto"/>
      </w:pPr>
      <w:r>
        <w:separator/>
      </w:r>
    </w:p>
  </w:footnote>
  <w:footnote w:type="continuationSeparator" w:id="0">
    <w:p w14:paraId="01190D04" w14:textId="77777777" w:rsidR="00172290" w:rsidRDefault="001722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C286" w14:textId="77777777" w:rsidR="00FB4FF7" w:rsidRDefault="00FB4F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1423" w14:textId="77777777" w:rsidR="00FB4FF7" w:rsidRDefault="00FB4FF7" w:rsidP="001C7A62">
    <w:pPr>
      <w:pStyle w:val="Encabezado"/>
      <w:tabs>
        <w:tab w:val="clear" w:pos="4419"/>
        <w:tab w:val="clear" w:pos="8838"/>
        <w:tab w:val="center" w:pos="5387"/>
        <w:tab w:val="right" w:pos="10065"/>
      </w:tabs>
    </w:pPr>
    <w:r>
      <w:tab/>
    </w:r>
    <w:r>
      <w:tab/>
    </w:r>
    <w:r>
      <w:fldChar w:fldCharType="begin"/>
    </w:r>
    <w:r>
      <w:instrText xml:space="preserve"> PAGE </w:instrText>
    </w:r>
    <w:r>
      <w:fldChar w:fldCharType="separate"/>
    </w:r>
    <w:r>
      <w:rPr>
        <w:noProof/>
      </w:rPr>
      <w:t>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D93E" w14:textId="77777777" w:rsidR="00FB4FF7" w:rsidRDefault="00FB4F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11"/>
    <w:multiLevelType w:val="singleLevel"/>
    <w:tmpl w:val="00000011"/>
    <w:name w:val="WW8Num20"/>
    <w:lvl w:ilvl="0">
      <w:start w:val="1"/>
      <w:numFmt w:val="bullet"/>
      <w:lvlText w:val=""/>
      <w:lvlJc w:val="left"/>
      <w:pPr>
        <w:tabs>
          <w:tab w:val="num" w:pos="0"/>
        </w:tabs>
        <w:ind w:left="720" w:hanging="360"/>
      </w:pPr>
      <w:rPr>
        <w:rFonts w:ascii="Symbol" w:hAnsi="Symbol"/>
      </w:rPr>
    </w:lvl>
  </w:abstractNum>
  <w:abstractNum w:abstractNumId="4" w15:restartNumberingAfterBreak="0">
    <w:nsid w:val="0CCC2BF4"/>
    <w:multiLevelType w:val="hybridMultilevel"/>
    <w:tmpl w:val="082E36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DF5196B"/>
    <w:multiLevelType w:val="hybridMultilevel"/>
    <w:tmpl w:val="A01A8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E7A6BAD"/>
    <w:multiLevelType w:val="hybridMultilevel"/>
    <w:tmpl w:val="3066034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3EC2267"/>
    <w:multiLevelType w:val="hybridMultilevel"/>
    <w:tmpl w:val="805849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5F23F6F"/>
    <w:multiLevelType w:val="hybridMultilevel"/>
    <w:tmpl w:val="37BA53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573328"/>
    <w:multiLevelType w:val="hybridMultilevel"/>
    <w:tmpl w:val="A382495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3F10B72"/>
    <w:multiLevelType w:val="hybridMultilevel"/>
    <w:tmpl w:val="C27481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C626599"/>
    <w:multiLevelType w:val="hybridMultilevel"/>
    <w:tmpl w:val="3066034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3342045"/>
    <w:multiLevelType w:val="hybridMultilevel"/>
    <w:tmpl w:val="A64651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5FD61A2"/>
    <w:multiLevelType w:val="hybridMultilevel"/>
    <w:tmpl w:val="52DC1E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74D265A2"/>
    <w:multiLevelType w:val="hybridMultilevel"/>
    <w:tmpl w:val="A382495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59F2508"/>
    <w:multiLevelType w:val="hybridMultilevel"/>
    <w:tmpl w:val="C1CE6F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3F04A0"/>
    <w:multiLevelType w:val="hybridMultilevel"/>
    <w:tmpl w:val="436E5F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5"/>
  </w:num>
  <w:num w:numId="6">
    <w:abstractNumId w:val="6"/>
  </w:num>
  <w:num w:numId="7">
    <w:abstractNumId w:val="11"/>
  </w:num>
  <w:num w:numId="8">
    <w:abstractNumId w:val="10"/>
  </w:num>
  <w:num w:numId="9">
    <w:abstractNumId w:val="14"/>
  </w:num>
  <w:num w:numId="10">
    <w:abstractNumId w:val="7"/>
  </w:num>
  <w:num w:numId="11">
    <w:abstractNumId w:val="12"/>
  </w:num>
  <w:num w:numId="12">
    <w:abstractNumId w:val="4"/>
  </w:num>
  <w:num w:numId="13">
    <w:abstractNumId w:val="9"/>
  </w:num>
  <w:num w:numId="14">
    <w:abstractNumId w:val="13"/>
  </w:num>
  <w:num w:numId="15">
    <w:abstractNumId w:val="16"/>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FC"/>
    <w:rsid w:val="000013B1"/>
    <w:rsid w:val="000256DB"/>
    <w:rsid w:val="00081554"/>
    <w:rsid w:val="000B49AB"/>
    <w:rsid w:val="000E2129"/>
    <w:rsid w:val="00103F26"/>
    <w:rsid w:val="0012199E"/>
    <w:rsid w:val="0014245B"/>
    <w:rsid w:val="00155A34"/>
    <w:rsid w:val="00172290"/>
    <w:rsid w:val="001A5641"/>
    <w:rsid w:val="001C75FF"/>
    <w:rsid w:val="001C7A62"/>
    <w:rsid w:val="001E6ED3"/>
    <w:rsid w:val="00211F32"/>
    <w:rsid w:val="00216BA7"/>
    <w:rsid w:val="002256C7"/>
    <w:rsid w:val="002776FC"/>
    <w:rsid w:val="002946EC"/>
    <w:rsid w:val="002C3882"/>
    <w:rsid w:val="002C6B17"/>
    <w:rsid w:val="00320CB2"/>
    <w:rsid w:val="00351178"/>
    <w:rsid w:val="003703C8"/>
    <w:rsid w:val="00370F76"/>
    <w:rsid w:val="003A3CA2"/>
    <w:rsid w:val="0043101B"/>
    <w:rsid w:val="00445276"/>
    <w:rsid w:val="004B0412"/>
    <w:rsid w:val="004D4356"/>
    <w:rsid w:val="00525D3E"/>
    <w:rsid w:val="005409A0"/>
    <w:rsid w:val="00554A51"/>
    <w:rsid w:val="00555B46"/>
    <w:rsid w:val="005567C7"/>
    <w:rsid w:val="0056695A"/>
    <w:rsid w:val="005956C0"/>
    <w:rsid w:val="005C37FF"/>
    <w:rsid w:val="006520E2"/>
    <w:rsid w:val="0066227F"/>
    <w:rsid w:val="006B0006"/>
    <w:rsid w:val="006C27E1"/>
    <w:rsid w:val="006E1227"/>
    <w:rsid w:val="006F2D59"/>
    <w:rsid w:val="00735D02"/>
    <w:rsid w:val="00766114"/>
    <w:rsid w:val="00774B35"/>
    <w:rsid w:val="00785987"/>
    <w:rsid w:val="00852E85"/>
    <w:rsid w:val="00866E38"/>
    <w:rsid w:val="00873618"/>
    <w:rsid w:val="00887798"/>
    <w:rsid w:val="008B02C0"/>
    <w:rsid w:val="008B3D52"/>
    <w:rsid w:val="008C2A1F"/>
    <w:rsid w:val="008D59D6"/>
    <w:rsid w:val="008F286C"/>
    <w:rsid w:val="009013D0"/>
    <w:rsid w:val="0090155B"/>
    <w:rsid w:val="00901933"/>
    <w:rsid w:val="00906A6C"/>
    <w:rsid w:val="00926FE4"/>
    <w:rsid w:val="009364DE"/>
    <w:rsid w:val="00950C22"/>
    <w:rsid w:val="009605D0"/>
    <w:rsid w:val="009834B4"/>
    <w:rsid w:val="00987587"/>
    <w:rsid w:val="009A24FA"/>
    <w:rsid w:val="00A46230"/>
    <w:rsid w:val="00A60ECF"/>
    <w:rsid w:val="00AA6114"/>
    <w:rsid w:val="00AB4D9A"/>
    <w:rsid w:val="00AF19ED"/>
    <w:rsid w:val="00B330B6"/>
    <w:rsid w:val="00B51CD1"/>
    <w:rsid w:val="00B54025"/>
    <w:rsid w:val="00BA6FBD"/>
    <w:rsid w:val="00BB276C"/>
    <w:rsid w:val="00C5739A"/>
    <w:rsid w:val="00C87959"/>
    <w:rsid w:val="00C933D7"/>
    <w:rsid w:val="00C943D8"/>
    <w:rsid w:val="00C9744C"/>
    <w:rsid w:val="00CC3D55"/>
    <w:rsid w:val="00CE6D64"/>
    <w:rsid w:val="00D158BD"/>
    <w:rsid w:val="00D701DE"/>
    <w:rsid w:val="00DB4224"/>
    <w:rsid w:val="00E028ED"/>
    <w:rsid w:val="00E2326B"/>
    <w:rsid w:val="00E31A15"/>
    <w:rsid w:val="00E840A5"/>
    <w:rsid w:val="00EF69E3"/>
    <w:rsid w:val="00F7409D"/>
    <w:rsid w:val="00F77096"/>
    <w:rsid w:val="00F95A82"/>
    <w:rsid w:val="00FB4FF7"/>
    <w:rsid w:val="00FC6F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2AE05DA"/>
  <w14:defaultImageDpi w14:val="300"/>
  <w15:docId w15:val="{01E4DC33-8ED3-5D47-9804-6EF0EFA1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09"/>
      </w:tabs>
      <w:suppressAutoHyphens/>
      <w:spacing w:line="200" w:lineRule="atLeast"/>
    </w:pPr>
    <w:rPr>
      <w:rFonts w:ascii="Calibri" w:eastAsia="DejaVu Sans" w:hAnsi="Calibri" w:cs="font39"/>
      <w:color w:val="00000A"/>
      <w:kern w:val="1"/>
      <w:sz w:val="22"/>
      <w:szCs w:val="22"/>
      <w:lang w:val="es-CO"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ListLabel1">
    <w:name w:val="ListLabel 1"/>
  </w:style>
  <w:style w:type="character" w:customStyle="1" w:styleId="Fuentedeprrafopredeter2">
    <w:name w:val="Fuente de párrafo predeter.2"/>
  </w:style>
  <w:style w:type="character" w:customStyle="1" w:styleId="TextonotapieCar">
    <w:name w:val="Texto nota pie Car"/>
    <w:basedOn w:val="Fuentedeprrafopredeter2"/>
  </w:style>
  <w:style w:type="character" w:customStyle="1" w:styleId="Refdenotaalpie1">
    <w:name w:val="Ref. de nota al pie1"/>
    <w:basedOn w:val="Fuentedeprrafopredeter2"/>
  </w:style>
  <w:style w:type="character" w:customStyle="1" w:styleId="TextodegloboCar">
    <w:name w:val="Texto de globo Car"/>
    <w:basedOn w:val="Fuentedeprrafopredeter2"/>
  </w:style>
  <w:style w:type="character" w:styleId="Hipervnculo">
    <w:name w:val="Hyperlink"/>
    <w:rPr>
      <w:color w:val="0000FF"/>
      <w:u w:val="single"/>
      <w:lang w:val="es-ES" w:eastAsia="es-ES" w:bidi="es-ES"/>
    </w:rPr>
  </w:style>
  <w:style w:type="character" w:customStyle="1" w:styleId="EncabezadoCar">
    <w:name w:val="Encabezado Car"/>
    <w:basedOn w:val="Fuentedeprrafopredeter2"/>
  </w:style>
  <w:style w:type="character" w:customStyle="1" w:styleId="PiedepginaCar">
    <w:name w:val="Pie de página Car"/>
    <w:basedOn w:val="Fuentedeprrafopredeter2"/>
  </w:style>
  <w:style w:type="character" w:customStyle="1" w:styleId="TextonotaalfinalCar">
    <w:name w:val="Texto nota al final Car"/>
    <w:basedOn w:val="Fuentedeprrafopredeter2"/>
  </w:style>
  <w:style w:type="character" w:customStyle="1" w:styleId="Refdenotaalfinal1">
    <w:name w:val="Ref. de nota al final1"/>
    <w:basedOn w:val="Fuentedeprrafopredeter2"/>
  </w:style>
  <w:style w:type="character" w:customStyle="1" w:styleId="NumberingSymbols">
    <w:name w:val="Numbering Symbols"/>
  </w:style>
  <w:style w:type="paragraph" w:customStyle="1" w:styleId="Heading">
    <w:name w:val="Heading"/>
    <w:basedOn w:val="Normal"/>
    <w:next w:val="Textoindependiente"/>
    <w:pPr>
      <w:keepNext/>
      <w:spacing w:before="240" w:after="120"/>
    </w:pPr>
    <w:rPr>
      <w:rFonts w:ascii="Liberation Sans"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1">
    <w:name w:val="Epígrafe1"/>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ncabezado1">
    <w:name w:val="Encabezado1"/>
    <w:basedOn w:val="Normal"/>
    <w:next w:val="Textoindependiente"/>
    <w:pPr>
      <w:keepNext/>
      <w:spacing w:before="240" w:after="120"/>
    </w:pPr>
    <w:rPr>
      <w:rFonts w:ascii="Arial" w:hAnsi="Arial" w:cs="DejaVu Sans"/>
      <w:sz w:val="28"/>
      <w:szCs w:val="28"/>
    </w:rPr>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Textonotapie1">
    <w:name w:val="Texto nota pie1"/>
    <w:basedOn w:val="Normal"/>
  </w:style>
  <w:style w:type="paragraph" w:customStyle="1" w:styleId="Textodeglobo1">
    <w:name w:val="Texto de globo1"/>
    <w:basedOn w:val="Normal"/>
  </w:style>
  <w:style w:type="paragraph" w:customStyle="1" w:styleId="Prrafodelista1">
    <w:name w:val="Párrafo de lista1"/>
    <w:basedOn w:val="Normal"/>
  </w:style>
  <w:style w:type="paragraph" w:styleId="Encabezado">
    <w:name w:val="header"/>
    <w:basedOn w:val="Normal"/>
    <w:pPr>
      <w:suppressLineNumbers/>
      <w:tabs>
        <w:tab w:val="clear" w:pos="709"/>
        <w:tab w:val="center" w:pos="4419"/>
        <w:tab w:val="right" w:pos="8838"/>
      </w:tabs>
    </w:pPr>
  </w:style>
  <w:style w:type="paragraph" w:styleId="Piedepgina">
    <w:name w:val="footer"/>
    <w:basedOn w:val="Normal"/>
    <w:pPr>
      <w:suppressLineNumbers/>
      <w:tabs>
        <w:tab w:val="clear" w:pos="709"/>
        <w:tab w:val="center" w:pos="4419"/>
        <w:tab w:val="right" w:pos="8838"/>
      </w:tabs>
    </w:pPr>
  </w:style>
  <w:style w:type="paragraph" w:customStyle="1" w:styleId="Textonotaalfinal1">
    <w:name w:val="Texto nota al final1"/>
    <w:basedOn w:val="Normal"/>
  </w:style>
  <w:style w:type="paragraph" w:styleId="Textonotaalfinal">
    <w:name w:val="endnote text"/>
    <w:basedOn w:val="Normal"/>
    <w:pPr>
      <w:suppressLineNumbers/>
      <w:ind w:left="283" w:hanging="283"/>
    </w:pPr>
    <w:rPr>
      <w:sz w:val="20"/>
      <w:szCs w:val="20"/>
    </w:rPr>
  </w:style>
  <w:style w:type="paragraph" w:customStyle="1" w:styleId="TableContents">
    <w:name w:val="Table Contents"/>
    <w:basedOn w:val="Normal"/>
    <w:pPr>
      <w:suppressLineNumbers/>
    </w:pPr>
  </w:style>
  <w:style w:type="table" w:styleId="Tablaconcuadrcula">
    <w:name w:val="Table Grid"/>
    <w:basedOn w:val="Tablanormal"/>
    <w:uiPriority w:val="59"/>
    <w:rsid w:val="00AF1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1"/>
    <w:uiPriority w:val="99"/>
    <w:semiHidden/>
    <w:unhideWhenUsed/>
    <w:rsid w:val="002256C7"/>
    <w:pPr>
      <w:spacing w:line="240" w:lineRule="auto"/>
    </w:pPr>
    <w:rPr>
      <w:rFonts w:ascii="Tahoma" w:hAnsi="Tahoma" w:cs="Tahoma"/>
      <w:sz w:val="16"/>
      <w:szCs w:val="16"/>
    </w:rPr>
  </w:style>
  <w:style w:type="character" w:customStyle="1" w:styleId="TextodegloboCar1">
    <w:name w:val="Texto de globo Car1"/>
    <w:basedOn w:val="Fuentedeprrafopredeter"/>
    <w:link w:val="Textodeglobo"/>
    <w:uiPriority w:val="99"/>
    <w:semiHidden/>
    <w:rsid w:val="002256C7"/>
    <w:rPr>
      <w:rFonts w:ascii="Tahoma" w:eastAsia="DejaVu Sans" w:hAnsi="Tahoma" w:cs="Tahoma"/>
      <w:color w:val="00000A"/>
      <w:kern w:val="1"/>
      <w:sz w:val="16"/>
      <w:szCs w:val="16"/>
      <w:lang w:val="es-CO" w:eastAsia="ar-SA"/>
    </w:rPr>
  </w:style>
  <w:style w:type="paragraph" w:styleId="NormalWeb">
    <w:name w:val="Normal (Web)"/>
    <w:basedOn w:val="Normal"/>
    <w:uiPriority w:val="99"/>
    <w:unhideWhenUsed/>
    <w:rsid w:val="002256C7"/>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es-CO"/>
    </w:rPr>
  </w:style>
  <w:style w:type="paragraph" w:customStyle="1" w:styleId="Ttitulo-2">
    <w:name w:val="T_titulo-2"/>
    <w:basedOn w:val="Normal"/>
    <w:next w:val="Normal"/>
    <w:link w:val="Ttitulo-2Car"/>
    <w:qFormat/>
    <w:rsid w:val="00E2326B"/>
    <w:pPr>
      <w:tabs>
        <w:tab w:val="clear" w:pos="709"/>
      </w:tabs>
      <w:suppressAutoHyphens w:val="0"/>
      <w:spacing w:line="360" w:lineRule="auto"/>
    </w:pPr>
    <w:rPr>
      <w:rFonts w:asciiTheme="minorHAnsi" w:eastAsiaTheme="minorHAnsi" w:hAnsiTheme="minorHAnsi" w:cstheme="minorBidi"/>
      <w:b/>
      <w:color w:val="auto"/>
      <w:kern w:val="0"/>
      <w:sz w:val="24"/>
      <w:szCs w:val="24"/>
      <w:lang w:val="es-ES_tradnl" w:eastAsia="en-US"/>
    </w:rPr>
  </w:style>
  <w:style w:type="character" w:customStyle="1" w:styleId="Ttitulo-2Car">
    <w:name w:val="T_titulo-2 Car"/>
    <w:basedOn w:val="Fuentedeprrafopredeter"/>
    <w:link w:val="Ttitulo-2"/>
    <w:rsid w:val="00E2326B"/>
    <w:rPr>
      <w:rFonts w:asciiTheme="minorHAnsi" w:eastAsiaTheme="minorHAnsi" w:hAnsiTheme="minorHAnsi" w:cstheme="minorBidi"/>
      <w:b/>
      <w:sz w:val="24"/>
      <w:szCs w:val="24"/>
      <w:lang w:eastAsia="en-US"/>
    </w:rPr>
  </w:style>
  <w:style w:type="paragraph" w:styleId="Textosinformato">
    <w:name w:val="Plain Text"/>
    <w:basedOn w:val="Normal"/>
    <w:link w:val="TextosinformatoCar"/>
    <w:uiPriority w:val="99"/>
    <w:unhideWhenUsed/>
    <w:rsid w:val="00E2326B"/>
    <w:pPr>
      <w:tabs>
        <w:tab w:val="clear" w:pos="709"/>
      </w:tabs>
      <w:suppressAutoHyphens w:val="0"/>
      <w:spacing w:line="240" w:lineRule="auto"/>
    </w:pPr>
    <w:rPr>
      <w:rFonts w:ascii="Courier" w:eastAsiaTheme="minorEastAsia" w:hAnsi="Courier" w:cstheme="minorBidi"/>
      <w:color w:val="auto"/>
      <w:kern w:val="0"/>
      <w:sz w:val="21"/>
      <w:szCs w:val="21"/>
      <w:lang w:val="es-ES_tradnl" w:eastAsia="es-ES"/>
    </w:rPr>
  </w:style>
  <w:style w:type="character" w:customStyle="1" w:styleId="TextosinformatoCar">
    <w:name w:val="Texto sin formato Car"/>
    <w:basedOn w:val="Fuentedeprrafopredeter"/>
    <w:link w:val="Textosinformato"/>
    <w:uiPriority w:val="99"/>
    <w:rsid w:val="00E2326B"/>
    <w:rPr>
      <w:rFonts w:ascii="Courier" w:eastAsiaTheme="minorEastAsia" w:hAnsi="Courier" w:cstheme="minorBidi"/>
      <w:sz w:val="21"/>
      <w:szCs w:val="21"/>
    </w:rPr>
  </w:style>
  <w:style w:type="paragraph" w:styleId="Prrafodelista">
    <w:name w:val="List Paragraph"/>
    <w:basedOn w:val="Normal"/>
    <w:uiPriority w:val="34"/>
    <w:qFormat/>
    <w:rsid w:val="00B330B6"/>
    <w:pPr>
      <w:ind w:left="720"/>
      <w:contextualSpacing/>
    </w:pPr>
  </w:style>
  <w:style w:type="character" w:styleId="Hipervnculovisitado">
    <w:name w:val="FollowedHyperlink"/>
    <w:basedOn w:val="Fuentedeprrafopredeter"/>
    <w:uiPriority w:val="99"/>
    <w:semiHidden/>
    <w:unhideWhenUsed/>
    <w:rsid w:val="00906A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grok.com/downloa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KUR10</b:Tag>
    <b:SourceType>Book</b:SourceType>
    <b:Guid>{71B6C7F8-E029-4F52-964D-5F0885C55F31}</b:Guid>
    <b:LCID>uz-Cyrl-UZ</b:LCID>
    <b:Author>
      <b:Author>
        <b:NameList>
          <b:Person>
            <b:Last>KUROSE</b:Last>
            <b:First>James</b:First>
          </b:Person>
          <b:Person>
            <b:Last>ROSS</b:Last>
            <b:First>Keith</b:First>
          </b:Person>
        </b:NameList>
      </b:Author>
    </b:Author>
    <b:Title>Computer Networking: A Top-Down Approach, Fifth Edition</b:Title>
    <b:Year>2010</b:Year>
    <b:Publisher>Addison Wesley</b:Publisher>
    <b:RefOrder>1</b:RefOrder>
  </b:Source>
</b:Sources>
</file>

<file path=customXml/itemProps1.xml><?xml version="1.0" encoding="utf-8"?>
<ds:datastoreItem xmlns:ds="http://schemas.openxmlformats.org/officeDocument/2006/customXml" ds:itemID="{DAC5BE5C-C791-AA48-B809-FD7F369F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6</Pages>
  <Words>1234</Words>
  <Characters>6788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del Quindío</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Sistemas</dc:creator>
  <cp:lastModifiedBy>pablo andres</cp:lastModifiedBy>
  <cp:revision>10</cp:revision>
  <cp:lastPrinted>2012-04-27T13:55:00Z</cp:lastPrinted>
  <dcterms:created xsi:type="dcterms:W3CDTF">2022-02-19T00:51:00Z</dcterms:created>
  <dcterms:modified xsi:type="dcterms:W3CDTF">2022-02-22T20:29:00Z</dcterms:modified>
</cp:coreProperties>
</file>